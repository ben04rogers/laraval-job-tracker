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68"/>
        <w:gridCol w:w="9098"/>
      </w:tblGrid>
      <w:tr w:rsidR="00A846B0" w14:paraId="3BFF23BB" w14:textId="77777777" w:rsidTr="009572F9">
        <w:trPr>
          <w:trHeight w:val="838"/>
        </w:trPr>
        <w:tc>
          <w:tcPr>
            <w:tcW w:w="1155" w:type="dxa"/>
            <w:hideMark/>
          </w:tcPr>
          <w:p w14:paraId="4730EE9F" w14:textId="77777777" w:rsidR="00A846B0" w:rsidRDefault="00A846B0" w:rsidP="00A2182D">
            <w:pPr>
              <w:spacing w:line="256" w:lineRule="auto"/>
              <w:rPr>
                <w:b/>
                <w:bCs/>
                <w:sz w:val="32"/>
                <w:szCs w:val="32"/>
                <w:lang w:eastAsia="en-US"/>
              </w:rPr>
            </w:pPr>
            <w:bookmarkStart w:id="0" w:name="page1"/>
            <w:bookmarkEnd w:id="0"/>
            <w:r>
              <w:rPr>
                <w:noProof/>
                <w:lang w:eastAsia="en-US"/>
              </w:rPr>
              <w:drawing>
                <wp:inline distT="0" distB="0" distL="0" distR="0" wp14:anchorId="6817D064" wp14:editId="74A27C58">
                  <wp:extent cx="731520" cy="731520"/>
                  <wp:effectExtent l="0" t="0" r="0" b="0"/>
                  <wp:docPr id="1" name="Picture 1" descr="QUT - Corporate identity and Q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T - Corporate identity and QU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2920" w:type="dxa"/>
            <w:hideMark/>
          </w:tcPr>
          <w:p w14:paraId="3B3F1A03" w14:textId="77777777" w:rsidR="00A846B0" w:rsidRDefault="00A846B0" w:rsidP="00A2182D">
            <w:pPr>
              <w:spacing w:line="256" w:lineRule="auto"/>
              <w:rPr>
                <w:b/>
                <w:bCs/>
                <w:sz w:val="32"/>
                <w:szCs w:val="32"/>
                <w:lang w:eastAsia="en-US"/>
              </w:rPr>
            </w:pPr>
            <w:r>
              <w:rPr>
                <w:b/>
                <w:bCs/>
                <w:sz w:val="32"/>
                <w:szCs w:val="32"/>
                <w:lang w:eastAsia="en-US"/>
              </w:rPr>
              <w:t xml:space="preserve"> IFB398 Capstone Project (Phase 1) </w:t>
            </w:r>
          </w:p>
          <w:p w14:paraId="7ED5AD2B" w14:textId="77777777" w:rsidR="00A846B0" w:rsidRDefault="00A846B0" w:rsidP="00A2182D">
            <w:pPr>
              <w:spacing w:line="256" w:lineRule="auto"/>
              <w:rPr>
                <w:sz w:val="32"/>
                <w:szCs w:val="32"/>
                <w:lang w:eastAsia="en-US"/>
              </w:rPr>
            </w:pPr>
            <w:r>
              <w:rPr>
                <w:sz w:val="32"/>
                <w:szCs w:val="32"/>
                <w:lang w:eastAsia="en-US"/>
              </w:rPr>
              <w:t xml:space="preserve"> Assessment 2 </w:t>
            </w:r>
          </w:p>
          <w:p w14:paraId="666140C8" w14:textId="77777777" w:rsidR="00A846B0" w:rsidRDefault="00A846B0" w:rsidP="00A2182D">
            <w:pPr>
              <w:spacing w:line="256" w:lineRule="auto"/>
              <w:rPr>
                <w:b/>
                <w:bCs/>
                <w:sz w:val="32"/>
                <w:szCs w:val="32"/>
                <w:lang w:eastAsia="en-US"/>
              </w:rPr>
            </w:pPr>
            <w:r>
              <w:rPr>
                <w:sz w:val="32"/>
                <w:szCs w:val="32"/>
                <w:lang w:eastAsia="en-US"/>
              </w:rPr>
              <w:t xml:space="preserve"> Interim Project Report Criteria Sheet and Guidelines</w:t>
            </w:r>
          </w:p>
        </w:tc>
      </w:tr>
    </w:tbl>
    <w:p w14:paraId="460A8610" w14:textId="77777777" w:rsidR="00A846B0" w:rsidRDefault="00A846B0" w:rsidP="00A2182D">
      <w:pPr>
        <w:spacing w:line="0" w:lineRule="atLeast"/>
        <w:rPr>
          <w:rFonts w:ascii="Cambria" w:eastAsia="Cambria" w:hAnsi="Cambria"/>
          <w:color w:val="365F91"/>
          <w:sz w:val="32"/>
        </w:rPr>
      </w:pPr>
      <w:r>
        <w:rPr>
          <w:noProof/>
        </w:rPr>
        <mc:AlternateContent>
          <mc:Choice Requires="wps">
            <w:drawing>
              <wp:anchor distT="0" distB="0" distL="114300" distR="114300" simplePos="0" relativeHeight="251658240" behindDoc="0" locked="0" layoutInCell="1" allowOverlap="1" wp14:anchorId="18892B04" wp14:editId="6143F36C">
                <wp:simplePos x="0" y="0"/>
                <wp:positionH relativeFrom="column">
                  <wp:posOffset>1270</wp:posOffset>
                </wp:positionH>
                <wp:positionV relativeFrom="paragraph">
                  <wp:posOffset>53340</wp:posOffset>
                </wp:positionV>
                <wp:extent cx="5760085" cy="48260"/>
                <wp:effectExtent l="0" t="0" r="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48260"/>
                        </a:xfrm>
                        <a:prstGeom prst="rect">
                          <a:avLst/>
                        </a:prstGeom>
                        <a:solidFill>
                          <a:srgbClr val="0033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FDBAA10" id="Rectangle 3" o:spid="_x0000_s1026" style="position:absolute;margin-left:.1pt;margin-top:4.2pt;width:453.55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" fillcolor="#036" stroked="f" strokeweight="1pt"/>
            </w:pict>
          </mc:Fallback>
        </mc:AlternateContent>
      </w:r>
      <w:r>
        <w:rPr>
          <w:rFonts w:ascii="Cambria" w:eastAsia="Cambria" w:hAnsi="Cambria"/>
          <w:color w:val="365F91"/>
          <w:sz w:val="32"/>
        </w:rPr>
        <w:t xml:space="preserve"> </w:t>
      </w:r>
    </w:p>
    <w:p w14:paraId="1CC5F872" w14:textId="379D407F" w:rsidR="00A846B0" w:rsidRDefault="00A846B0" w:rsidP="00A2182D">
      <w:pPr>
        <w:spacing w:line="0" w:lineRule="atLeast"/>
        <w:rPr>
          <w:sz w:val="28"/>
        </w:rPr>
      </w:pPr>
      <w:r w:rsidRPr="00B12BF3">
        <w:rPr>
          <w:b/>
          <w:bCs/>
          <w:sz w:val="28"/>
        </w:rPr>
        <w:t>Submission deadline</w:t>
      </w:r>
      <w:r>
        <w:rPr>
          <w:sz w:val="28"/>
        </w:rPr>
        <w:tab/>
        <w:t xml:space="preserve">: </w:t>
      </w:r>
      <w:r w:rsidRPr="00641ACB">
        <w:rPr>
          <w:sz w:val="28"/>
        </w:rPr>
        <w:t xml:space="preserve">Midnight, </w:t>
      </w:r>
      <w:r w:rsidR="00671A00" w:rsidRPr="00641ACB">
        <w:rPr>
          <w:sz w:val="28"/>
        </w:rPr>
        <w:t xml:space="preserve">FRIDAY </w:t>
      </w:r>
      <w:r w:rsidRPr="00641ACB">
        <w:rPr>
          <w:sz w:val="28"/>
        </w:rPr>
        <w:t xml:space="preserve">of </w:t>
      </w:r>
      <w:r w:rsidRPr="00641ACB">
        <w:rPr>
          <w:b/>
          <w:bCs/>
          <w:color w:val="FF0000"/>
          <w:sz w:val="28"/>
        </w:rPr>
        <w:t>Week 14</w:t>
      </w:r>
    </w:p>
    <w:p w14:paraId="71D8DEB7" w14:textId="77777777" w:rsidR="00A846B0" w:rsidRDefault="00A846B0" w:rsidP="00A2182D">
      <w:pPr>
        <w:spacing w:line="43" w:lineRule="exact"/>
        <w:rPr>
          <w:rFonts w:ascii="Times New Roman" w:eastAsia="Times New Roman" w:hAnsi="Times New Roman"/>
          <w:sz w:val="24"/>
        </w:rPr>
      </w:pPr>
    </w:p>
    <w:p w14:paraId="27E50041" w14:textId="77777777" w:rsidR="00A846B0" w:rsidRDefault="00A846B0" w:rsidP="00A2182D">
      <w:pPr>
        <w:tabs>
          <w:tab w:val="left" w:pos="2860"/>
        </w:tabs>
        <w:spacing w:line="0" w:lineRule="atLeast"/>
        <w:rPr>
          <w:sz w:val="28"/>
        </w:rPr>
      </w:pPr>
      <w:r>
        <w:rPr>
          <w:sz w:val="28"/>
        </w:rPr>
        <w:t>Weighting</w:t>
      </w:r>
      <w:r>
        <w:rPr>
          <w:sz w:val="28"/>
        </w:rPr>
        <w:tab/>
        <w:t>: 40%</w:t>
      </w:r>
    </w:p>
    <w:p w14:paraId="17477523" w14:textId="77777777" w:rsidR="00A846B0" w:rsidRDefault="00A846B0" w:rsidP="00A2182D">
      <w:pPr>
        <w:spacing w:line="28" w:lineRule="exact"/>
        <w:rPr>
          <w:rFonts w:ascii="Times New Roman" w:eastAsia="Times New Roman" w:hAnsi="Times New Roman"/>
          <w:sz w:val="24"/>
        </w:rPr>
      </w:pPr>
    </w:p>
    <w:p w14:paraId="2B658A0C" w14:textId="77777777" w:rsidR="00A846B0" w:rsidRDefault="00A846B0" w:rsidP="00A2182D">
      <w:pPr>
        <w:tabs>
          <w:tab w:val="left" w:pos="2860"/>
        </w:tabs>
        <w:spacing w:line="0" w:lineRule="atLeast"/>
        <w:rPr>
          <w:sz w:val="28"/>
        </w:rPr>
      </w:pPr>
      <w:r>
        <w:rPr>
          <w:sz w:val="28"/>
        </w:rPr>
        <w:t>Task</w:t>
      </w:r>
      <w:r>
        <w:rPr>
          <w:sz w:val="28"/>
        </w:rPr>
        <w:tab/>
        <w:t>: Group</w:t>
      </w:r>
    </w:p>
    <w:p w14:paraId="716DA907" w14:textId="77777777" w:rsidR="00A846B0" w:rsidRDefault="00A846B0" w:rsidP="00A2182D">
      <w:pPr>
        <w:spacing w:line="28" w:lineRule="exact"/>
        <w:rPr>
          <w:rFonts w:ascii="Times New Roman" w:eastAsia="Times New Roman" w:hAnsi="Times New Roman"/>
          <w:sz w:val="24"/>
        </w:rPr>
      </w:pPr>
    </w:p>
    <w:p w14:paraId="16FA5400" w14:textId="245A90CF" w:rsidR="00A846B0" w:rsidRDefault="00A846B0" w:rsidP="00A2182D">
      <w:pPr>
        <w:tabs>
          <w:tab w:val="left" w:pos="2860"/>
        </w:tabs>
        <w:spacing w:line="0" w:lineRule="atLeast"/>
        <w:rPr>
          <w:sz w:val="28"/>
        </w:rPr>
      </w:pPr>
      <w:r>
        <w:rPr>
          <w:sz w:val="28"/>
        </w:rPr>
        <w:t>Page Limit</w:t>
      </w:r>
      <w:r>
        <w:rPr>
          <w:sz w:val="28"/>
        </w:rPr>
        <w:tab/>
        <w:t xml:space="preserve">: 10 pages (not including </w:t>
      </w:r>
      <w:r w:rsidR="006128BF">
        <w:rPr>
          <w:sz w:val="28"/>
        </w:rPr>
        <w:t xml:space="preserve">table of contents, </w:t>
      </w:r>
      <w:r w:rsidR="00627EF2">
        <w:rPr>
          <w:sz w:val="28"/>
        </w:rPr>
        <w:t xml:space="preserve">statement of contribution, </w:t>
      </w:r>
      <w:r>
        <w:rPr>
          <w:sz w:val="28"/>
        </w:rPr>
        <w:t>appendix, prototypes)</w:t>
      </w:r>
    </w:p>
    <w:p w14:paraId="1C75518E" w14:textId="77777777" w:rsidR="00A846B0" w:rsidRDefault="00A846B0" w:rsidP="00A2182D"/>
    <w:p w14:paraId="2D0016FC" w14:textId="777E7BD7" w:rsidR="006128BF" w:rsidRDefault="006128BF" w:rsidP="00A2182D">
      <w:pPr>
        <w:spacing w:line="0" w:lineRule="atLeast"/>
      </w:pPr>
    </w:p>
    <w:p w14:paraId="5F27970A" w14:textId="7C084279" w:rsidR="006128BF" w:rsidRDefault="006128BF" w:rsidP="006128BF">
      <w:pPr>
        <w:spacing w:line="0" w:lineRule="atLeast"/>
        <w:rPr>
          <w:rFonts w:ascii="Calibri Light" w:eastAsia="Calibri Light" w:hAnsi="Calibri Light"/>
          <w:color w:val="2E74B5"/>
          <w:sz w:val="32"/>
        </w:rPr>
      </w:pPr>
      <w:r>
        <w:rPr>
          <w:rFonts w:ascii="Calibri Light" w:eastAsia="Calibri Light" w:hAnsi="Calibri Light"/>
          <w:color w:val="2E74B5"/>
          <w:sz w:val="32"/>
        </w:rPr>
        <w:t>Table of Contents</w:t>
      </w:r>
    </w:p>
    <w:p w14:paraId="63EB2081" w14:textId="20570535" w:rsidR="006128BF" w:rsidRPr="006128BF" w:rsidRDefault="006128BF" w:rsidP="006128BF">
      <w:pPr>
        <w:spacing w:line="275" w:lineRule="auto"/>
        <w:jc w:val="both"/>
        <w:rPr>
          <w:sz w:val="21"/>
        </w:rPr>
      </w:pPr>
      <w:r>
        <w:rPr>
          <w:sz w:val="21"/>
        </w:rPr>
        <w:t>To help us navigate the report, please include a table of contents</w:t>
      </w:r>
    </w:p>
    <w:p w14:paraId="50EB8DB0" w14:textId="77777777" w:rsidR="006128BF" w:rsidRDefault="006128BF" w:rsidP="00A2182D">
      <w:pPr>
        <w:spacing w:line="0" w:lineRule="atLeast"/>
        <w:rPr>
          <w:rFonts w:ascii="Calibri Light" w:eastAsia="Calibri Light" w:hAnsi="Calibri Light"/>
          <w:color w:val="2E74B5"/>
          <w:sz w:val="32"/>
        </w:rPr>
      </w:pPr>
    </w:p>
    <w:p w14:paraId="65901F9D" w14:textId="41721710" w:rsidR="00A846B0" w:rsidRDefault="00A846B0" w:rsidP="00A2182D">
      <w:pPr>
        <w:spacing w:line="0" w:lineRule="atLeast"/>
        <w:rPr>
          <w:rFonts w:ascii="Calibri Light" w:eastAsia="Calibri Light" w:hAnsi="Calibri Light"/>
          <w:color w:val="2E74B5"/>
          <w:sz w:val="32"/>
        </w:rPr>
      </w:pPr>
      <w:r>
        <w:rPr>
          <w:rFonts w:ascii="Calibri Light" w:eastAsia="Calibri Light" w:hAnsi="Calibri Light"/>
          <w:color w:val="2E74B5"/>
          <w:sz w:val="32"/>
        </w:rPr>
        <w:t>Introduction</w:t>
      </w:r>
    </w:p>
    <w:p w14:paraId="6519A78B" w14:textId="77777777" w:rsidR="00A846B0" w:rsidRDefault="00A846B0" w:rsidP="00A2182D">
      <w:pPr>
        <w:spacing w:line="30" w:lineRule="exact"/>
        <w:rPr>
          <w:rFonts w:ascii="Times New Roman" w:eastAsia="Times New Roman" w:hAnsi="Times New Roman"/>
          <w:sz w:val="24"/>
        </w:rPr>
      </w:pPr>
    </w:p>
    <w:p w14:paraId="243D73B6" w14:textId="26C011B8" w:rsidR="00A846B0" w:rsidRDefault="00A846B0" w:rsidP="00A2182D">
      <w:pPr>
        <w:spacing w:line="260" w:lineRule="auto"/>
        <w:jc w:val="both"/>
        <w:rPr>
          <w:sz w:val="22"/>
        </w:rPr>
      </w:pPr>
      <w:r>
        <w:rPr>
          <w:sz w:val="22"/>
        </w:rPr>
        <w:t xml:space="preserve">This document provides an overall guide to the interim report for your Capstone project, the most important assessment item for IFB398. We have deliberately encouraged a wide range of alternative capstone projects, and the artefact that your team is working on may be very different from one being created by another team. The goal of the report is for you to give us a guided tour of your project and to tell us what you have managed to achieve over the course of the semester. We will be marking the two together as part of this assessment item, but a </w:t>
      </w:r>
      <w:r w:rsidR="0094532B">
        <w:rPr>
          <w:sz w:val="22"/>
        </w:rPr>
        <w:t>well-</w:t>
      </w:r>
      <w:r>
        <w:rPr>
          <w:sz w:val="22"/>
        </w:rPr>
        <w:t>written report will help us a lot in understanding what you have done, and in giving you the highest marks we can.</w:t>
      </w:r>
    </w:p>
    <w:p w14:paraId="648CDC64" w14:textId="77777777" w:rsidR="00A846B0" w:rsidRDefault="00A846B0" w:rsidP="00A2182D">
      <w:pPr>
        <w:spacing w:line="152" w:lineRule="exact"/>
        <w:rPr>
          <w:rFonts w:ascii="Times New Roman" w:eastAsia="Times New Roman" w:hAnsi="Times New Roman"/>
          <w:sz w:val="24"/>
        </w:rPr>
      </w:pPr>
    </w:p>
    <w:p w14:paraId="0AEFC8EA" w14:textId="629EAD7D" w:rsidR="00A846B0" w:rsidRDefault="00A846B0" w:rsidP="00A2182D">
      <w:pPr>
        <w:spacing w:line="275" w:lineRule="auto"/>
        <w:jc w:val="both"/>
        <w:rPr>
          <w:sz w:val="21"/>
        </w:rPr>
      </w:pPr>
      <w:r>
        <w:rPr>
          <w:sz w:val="21"/>
        </w:rPr>
        <w:t>In the rest of this guide</w:t>
      </w:r>
      <w:r w:rsidR="00DE51EE">
        <w:rPr>
          <w:sz w:val="21"/>
        </w:rPr>
        <w:t>,</w:t>
      </w:r>
      <w:r>
        <w:rPr>
          <w:sz w:val="21"/>
        </w:rPr>
        <w:t xml:space="preserve"> we will give an overview of some of the sections that we will require as part of the report. It is not coincidental that these relate closely to the requirements of the CRA. The other point which is very important for you to understand is that the report should not contain everything you have done in your project. Closer to submission time, we will give you clear instructions on how to submit, but as a strong hint, it will be a zip file with the report in the top directory, and artefact and supporting docs like user stories</w:t>
      </w:r>
      <w:r w:rsidR="00D14E09">
        <w:rPr>
          <w:sz w:val="21"/>
        </w:rPr>
        <w:t>, storyboard, expanded research content, etc</w:t>
      </w:r>
      <w:r>
        <w:rPr>
          <w:sz w:val="21"/>
        </w:rPr>
        <w:t xml:space="preserve"> in subdirectories with names we will specify.</w:t>
      </w:r>
    </w:p>
    <w:p w14:paraId="2BFB71A8" w14:textId="77777777" w:rsidR="00A846B0" w:rsidRDefault="00A846B0" w:rsidP="00A2182D">
      <w:pPr>
        <w:spacing w:line="136" w:lineRule="exact"/>
        <w:rPr>
          <w:rFonts w:ascii="Times New Roman" w:eastAsia="Times New Roman" w:hAnsi="Times New Roman"/>
          <w:sz w:val="24"/>
        </w:rPr>
      </w:pPr>
    </w:p>
    <w:p w14:paraId="6843F9CB" w14:textId="73F6E465" w:rsidR="00A846B0" w:rsidRDefault="00A846B0" w:rsidP="00A2182D">
      <w:pPr>
        <w:spacing w:line="261" w:lineRule="auto"/>
        <w:ind w:firstLine="50"/>
        <w:jc w:val="both"/>
        <w:rPr>
          <w:sz w:val="22"/>
        </w:rPr>
      </w:pPr>
      <w:r>
        <w:rPr>
          <w:sz w:val="22"/>
        </w:rPr>
        <w:t>Given the large variety in the nature of the projects, there will likely be some variation in the appropriate content to include in these reports. There will be several required sections of the report where you must include the information requested, however</w:t>
      </w:r>
      <w:r w:rsidR="00DE51EE">
        <w:rPr>
          <w:sz w:val="22"/>
        </w:rPr>
        <w:t>,</w:t>
      </w:r>
      <w:r>
        <w:rPr>
          <w:sz w:val="22"/>
        </w:rPr>
        <w:t xml:space="preserve"> there is some allowed variation in the manner with which you communicate these requirements.</w:t>
      </w:r>
    </w:p>
    <w:p w14:paraId="12D2D0B1" w14:textId="77777777" w:rsidR="00A846B0" w:rsidRDefault="00A846B0" w:rsidP="00A2182D">
      <w:pPr>
        <w:spacing w:line="152" w:lineRule="exact"/>
        <w:rPr>
          <w:rFonts w:ascii="Times New Roman" w:eastAsia="Times New Roman" w:hAnsi="Times New Roman"/>
          <w:sz w:val="24"/>
        </w:rPr>
      </w:pPr>
    </w:p>
    <w:p w14:paraId="3C9CD803" w14:textId="6EDDCC60" w:rsidR="00A846B0" w:rsidRDefault="00A846B0" w:rsidP="00A2182D">
      <w:pPr>
        <w:spacing w:line="261" w:lineRule="auto"/>
        <w:jc w:val="both"/>
        <w:rPr>
          <w:sz w:val="22"/>
        </w:rPr>
      </w:pPr>
      <w:r>
        <w:rPr>
          <w:sz w:val="22"/>
        </w:rPr>
        <w:t>Overall, the goal is to convince us that you understand the project you are working on and the associated challenges, that you have a clear solution to address these challenges, and that you have a clear understanding (both technically and in terms of project planning) of how to deliver on that solution.</w:t>
      </w:r>
    </w:p>
    <w:p w14:paraId="457FD0C4" w14:textId="77777777" w:rsidR="00CA67D5" w:rsidRPr="00641ACB" w:rsidRDefault="00CA67D5" w:rsidP="00CA67D5">
      <w:pPr>
        <w:spacing w:line="0" w:lineRule="atLeast"/>
        <w:rPr>
          <w:rFonts w:asciiTheme="majorHAnsi" w:eastAsiaTheme="minorHAnsi" w:hAnsiTheme="majorHAnsi" w:cstheme="majorHAnsi"/>
          <w:color w:val="000000"/>
          <w:sz w:val="22"/>
          <w:szCs w:val="22"/>
          <w:lang w:eastAsia="en-US"/>
        </w:rPr>
      </w:pPr>
      <w:r w:rsidRPr="00641ACB">
        <w:rPr>
          <w:rFonts w:asciiTheme="majorHAnsi" w:eastAsiaTheme="minorHAnsi" w:hAnsiTheme="majorHAnsi" w:cstheme="majorHAnsi"/>
          <w:color w:val="000000"/>
          <w:sz w:val="22"/>
          <w:szCs w:val="22"/>
          <w:lang w:eastAsia="en-US"/>
        </w:rPr>
        <w:t xml:space="preserve">Unless you have a </w:t>
      </w:r>
      <w:r w:rsidRPr="00641ACB">
        <w:rPr>
          <w:rFonts w:asciiTheme="majorHAnsi" w:eastAsiaTheme="minorHAnsi" w:hAnsiTheme="majorHAnsi" w:cstheme="majorHAnsi"/>
          <w:b/>
          <w:bCs/>
          <w:color w:val="000000"/>
          <w:sz w:val="22"/>
          <w:szCs w:val="22"/>
          <w:lang w:eastAsia="en-US"/>
        </w:rPr>
        <w:t>VERY</w:t>
      </w:r>
      <w:r w:rsidRPr="00641ACB">
        <w:rPr>
          <w:rFonts w:asciiTheme="majorHAnsi" w:eastAsiaTheme="minorHAnsi" w:hAnsiTheme="majorHAnsi" w:cstheme="majorHAnsi"/>
          <w:color w:val="000000"/>
          <w:sz w:val="22"/>
          <w:szCs w:val="22"/>
          <w:lang w:eastAsia="en-US"/>
        </w:rPr>
        <w:t xml:space="preserve"> good reason to depart from this structure you should include </w:t>
      </w:r>
      <w:proofErr w:type="gramStart"/>
      <w:r w:rsidRPr="00641ACB">
        <w:rPr>
          <w:rFonts w:asciiTheme="majorHAnsi" w:eastAsiaTheme="minorHAnsi" w:hAnsiTheme="majorHAnsi" w:cstheme="majorHAnsi"/>
          <w:color w:val="000000"/>
          <w:sz w:val="22"/>
          <w:szCs w:val="22"/>
          <w:lang w:eastAsia="en-US"/>
        </w:rPr>
        <w:t>all of</w:t>
      </w:r>
      <w:proofErr w:type="gramEnd"/>
      <w:r w:rsidRPr="00641ACB">
        <w:rPr>
          <w:rFonts w:asciiTheme="majorHAnsi" w:eastAsiaTheme="minorHAnsi" w:hAnsiTheme="majorHAnsi" w:cstheme="majorHAnsi"/>
          <w:color w:val="000000"/>
          <w:sz w:val="22"/>
          <w:szCs w:val="22"/>
          <w:lang w:eastAsia="en-US"/>
        </w:rPr>
        <w:t xml:space="preserve"> the paragraphs </w:t>
      </w:r>
      <w:r>
        <w:rPr>
          <w:rFonts w:asciiTheme="majorHAnsi" w:eastAsiaTheme="minorHAnsi" w:hAnsiTheme="majorHAnsi" w:cstheme="majorHAnsi"/>
          <w:color w:val="000000"/>
          <w:sz w:val="22"/>
          <w:szCs w:val="22"/>
          <w:lang w:eastAsia="en-US"/>
        </w:rPr>
        <w:t>below</w:t>
      </w:r>
      <w:r w:rsidRPr="00641ACB">
        <w:rPr>
          <w:rFonts w:asciiTheme="majorHAnsi" w:eastAsiaTheme="minorHAnsi" w:hAnsiTheme="majorHAnsi" w:cstheme="majorHAnsi"/>
          <w:color w:val="000000"/>
          <w:sz w:val="22"/>
          <w:szCs w:val="22"/>
          <w:lang w:eastAsia="en-US"/>
        </w:rPr>
        <w:t xml:space="preserve">, and in this same order. Keep in mind that the </w:t>
      </w:r>
      <w:r>
        <w:rPr>
          <w:rFonts w:asciiTheme="majorHAnsi" w:eastAsiaTheme="minorHAnsi" w:hAnsiTheme="majorHAnsi" w:cstheme="majorHAnsi"/>
          <w:color w:val="000000"/>
          <w:sz w:val="22"/>
          <w:szCs w:val="22"/>
          <w:lang w:eastAsia="en-US"/>
        </w:rPr>
        <w:t>m</w:t>
      </w:r>
      <w:r w:rsidRPr="00641ACB">
        <w:rPr>
          <w:rFonts w:asciiTheme="majorHAnsi" w:eastAsiaTheme="minorHAnsi" w:hAnsiTheme="majorHAnsi" w:cstheme="majorHAnsi"/>
          <w:color w:val="000000"/>
          <w:sz w:val="22"/>
          <w:szCs w:val="22"/>
          <w:lang w:eastAsia="en-US"/>
        </w:rPr>
        <w:t xml:space="preserve">arkers will look for these discussion </w:t>
      </w:r>
      <w:proofErr w:type="gramStart"/>
      <w:r w:rsidRPr="00641ACB">
        <w:rPr>
          <w:rFonts w:asciiTheme="majorHAnsi" w:eastAsiaTheme="minorHAnsi" w:hAnsiTheme="majorHAnsi" w:cstheme="majorHAnsi"/>
          <w:color w:val="000000"/>
          <w:sz w:val="22"/>
          <w:szCs w:val="22"/>
          <w:lang w:eastAsia="en-US"/>
        </w:rPr>
        <w:t>points, and</w:t>
      </w:r>
      <w:proofErr w:type="gramEnd"/>
      <w:r w:rsidRPr="00641ACB">
        <w:rPr>
          <w:rFonts w:asciiTheme="majorHAnsi" w:eastAsiaTheme="minorHAnsi" w:hAnsiTheme="majorHAnsi" w:cstheme="majorHAnsi"/>
          <w:color w:val="000000"/>
          <w:sz w:val="22"/>
          <w:szCs w:val="22"/>
          <w:lang w:eastAsia="en-US"/>
        </w:rPr>
        <w:t xml:space="preserve"> changing the structure will only make it harder for them to fai</w:t>
      </w:r>
      <w:r>
        <w:rPr>
          <w:rFonts w:asciiTheme="majorHAnsi" w:eastAsiaTheme="minorHAnsi" w:hAnsiTheme="majorHAnsi" w:cstheme="majorHAnsi"/>
          <w:color w:val="000000"/>
          <w:sz w:val="22"/>
          <w:szCs w:val="22"/>
          <w:lang w:eastAsia="en-US"/>
        </w:rPr>
        <w:t>r</w:t>
      </w:r>
      <w:r w:rsidRPr="00641ACB">
        <w:rPr>
          <w:rFonts w:asciiTheme="majorHAnsi" w:eastAsiaTheme="minorHAnsi" w:hAnsiTheme="majorHAnsi" w:cstheme="majorHAnsi"/>
          <w:color w:val="000000"/>
          <w:sz w:val="22"/>
          <w:szCs w:val="22"/>
          <w:lang w:eastAsia="en-US"/>
        </w:rPr>
        <w:t xml:space="preserve">ly mark your report. </w:t>
      </w:r>
    </w:p>
    <w:p w14:paraId="4DF663BA" w14:textId="77777777" w:rsidR="00CA67D5" w:rsidRDefault="00CA67D5" w:rsidP="00A2182D">
      <w:pPr>
        <w:spacing w:line="261" w:lineRule="auto"/>
        <w:jc w:val="both"/>
        <w:rPr>
          <w:sz w:val="22"/>
        </w:rPr>
      </w:pPr>
    </w:p>
    <w:p w14:paraId="3EA4BEB9" w14:textId="3237AEF1" w:rsidR="00A846B0" w:rsidRDefault="00A846B0" w:rsidP="00A2182D">
      <w:pPr>
        <w:spacing w:line="0" w:lineRule="atLeast"/>
        <w:rPr>
          <w:rFonts w:ascii="Calibri Light" w:eastAsia="Calibri Light" w:hAnsi="Calibri Light"/>
          <w:b/>
          <w:bCs/>
          <w:color w:val="2E74B5"/>
          <w:sz w:val="32"/>
          <w:szCs w:val="24"/>
        </w:rPr>
      </w:pPr>
      <w:r>
        <w:br w:type="page"/>
      </w:r>
      <w:r w:rsidR="003610A5" w:rsidRPr="00641ACB">
        <w:rPr>
          <w:rFonts w:ascii="Calibri Light" w:eastAsia="Calibri Light" w:hAnsi="Calibri Light"/>
          <w:b/>
          <w:bCs/>
          <w:color w:val="2E74B5"/>
          <w:sz w:val="32"/>
          <w:szCs w:val="24"/>
        </w:rPr>
        <w:lastRenderedPageBreak/>
        <w:t xml:space="preserve">Section </w:t>
      </w:r>
      <w:r w:rsidRPr="00641ACB">
        <w:rPr>
          <w:rFonts w:ascii="Calibri Light" w:eastAsia="Calibri Light" w:hAnsi="Calibri Light"/>
          <w:b/>
          <w:bCs/>
          <w:color w:val="2E74B5"/>
          <w:sz w:val="32"/>
          <w:szCs w:val="24"/>
        </w:rPr>
        <w:t xml:space="preserve">1. </w:t>
      </w:r>
      <w:r w:rsidR="00C0450B" w:rsidRPr="00641ACB">
        <w:rPr>
          <w:rFonts w:ascii="Calibri Light" w:eastAsia="Calibri Light" w:hAnsi="Calibri Light"/>
          <w:b/>
          <w:bCs/>
          <w:color w:val="2E74B5"/>
          <w:sz w:val="32"/>
          <w:szCs w:val="24"/>
        </w:rPr>
        <w:t>Project Context</w:t>
      </w:r>
      <w:r w:rsidR="00F27EC5" w:rsidRPr="00641ACB">
        <w:rPr>
          <w:rFonts w:ascii="Calibri Light" w:eastAsia="Calibri Light" w:hAnsi="Calibri Light"/>
          <w:b/>
          <w:bCs/>
          <w:color w:val="2E74B5"/>
          <w:sz w:val="32"/>
          <w:szCs w:val="24"/>
        </w:rPr>
        <w:t xml:space="preserve">, </w:t>
      </w:r>
      <w:r w:rsidR="00C0450B" w:rsidRPr="00641ACB">
        <w:rPr>
          <w:rFonts w:ascii="Calibri Light" w:eastAsia="Calibri Light" w:hAnsi="Calibri Light"/>
          <w:b/>
          <w:bCs/>
          <w:color w:val="2E74B5"/>
          <w:sz w:val="32"/>
          <w:szCs w:val="24"/>
        </w:rPr>
        <w:t>Goals</w:t>
      </w:r>
      <w:r w:rsidR="00F27EC5" w:rsidRPr="00641ACB">
        <w:rPr>
          <w:rFonts w:ascii="Calibri Light" w:eastAsia="Calibri Light" w:hAnsi="Calibri Light"/>
          <w:b/>
          <w:bCs/>
          <w:color w:val="2E74B5"/>
          <w:sz w:val="32"/>
          <w:szCs w:val="24"/>
        </w:rPr>
        <w:t>, Scope</w:t>
      </w:r>
      <w:r w:rsidR="00116EAB" w:rsidRPr="00641ACB">
        <w:rPr>
          <w:rFonts w:ascii="Calibri Light" w:eastAsia="Calibri Light" w:hAnsi="Calibri Light"/>
          <w:b/>
          <w:bCs/>
          <w:color w:val="2E74B5"/>
          <w:sz w:val="32"/>
          <w:szCs w:val="24"/>
        </w:rPr>
        <w:t>, and Management</w:t>
      </w:r>
      <w:r w:rsidR="002554D0">
        <w:rPr>
          <w:rFonts w:ascii="Calibri Light" w:eastAsia="Calibri Light" w:hAnsi="Calibri Light"/>
          <w:b/>
          <w:bCs/>
          <w:color w:val="2E74B5"/>
          <w:sz w:val="32"/>
          <w:szCs w:val="24"/>
        </w:rPr>
        <w:t xml:space="preserve"> (20 Pt)</w:t>
      </w:r>
    </w:p>
    <w:p w14:paraId="35BA382E" w14:textId="77777777" w:rsidR="006C4703" w:rsidRPr="00CA67D5" w:rsidRDefault="006C4703" w:rsidP="00A2182D">
      <w:pPr>
        <w:spacing w:line="0" w:lineRule="atLeast"/>
        <w:rPr>
          <w:rFonts w:ascii="Calibri Light" w:eastAsia="Calibri Light" w:hAnsi="Calibri Light"/>
          <w:color w:val="2E74B5"/>
          <w:sz w:val="32"/>
        </w:rPr>
      </w:pPr>
    </w:p>
    <w:tbl>
      <w:tblPr>
        <w:tblStyle w:val="TableGrid"/>
        <w:tblW w:w="5000" w:type="pct"/>
        <w:tblInd w:w="0" w:type="dxa"/>
        <w:tblLook w:val="04A0" w:firstRow="1" w:lastRow="0" w:firstColumn="1" w:lastColumn="0" w:noHBand="0" w:noVBand="1"/>
      </w:tblPr>
      <w:tblGrid>
        <w:gridCol w:w="548"/>
        <w:gridCol w:w="9908"/>
      </w:tblGrid>
      <w:tr w:rsidR="003610A5" w:rsidRPr="00A2464A" w14:paraId="146A8338" w14:textId="77777777" w:rsidTr="006C4703">
        <w:tc>
          <w:tcPr>
            <w:tcW w:w="5000" w:type="pct"/>
            <w:gridSpan w:val="2"/>
          </w:tcPr>
          <w:p w14:paraId="035C907F" w14:textId="4822BD9F" w:rsidR="003610A5" w:rsidRPr="00A2464A" w:rsidRDefault="003610A5" w:rsidP="00A2182D">
            <w:pPr>
              <w:jc w:val="both"/>
              <w:rPr>
                <w:rFonts w:asciiTheme="majorHAnsi" w:hAnsiTheme="majorHAnsi" w:cstheme="majorHAnsi"/>
                <w:b/>
                <w:bCs/>
              </w:rPr>
            </w:pPr>
            <w:r w:rsidRPr="00A2464A">
              <w:rPr>
                <w:rFonts w:asciiTheme="majorHAnsi" w:hAnsiTheme="majorHAnsi" w:cstheme="majorHAnsi"/>
                <w:b/>
                <w:bCs/>
              </w:rPr>
              <w:t>Marking criteria: Project Establishment and Management [how you are managing decisions, tasks, strategies, and how you are documenting it all] (20/40 marks)</w:t>
            </w:r>
            <w:r w:rsidR="00536392" w:rsidRPr="00A2464A">
              <w:rPr>
                <w:rFonts w:asciiTheme="majorHAnsi" w:hAnsiTheme="majorHAnsi" w:cstheme="majorHAnsi"/>
                <w:b/>
                <w:bCs/>
              </w:rPr>
              <w:t xml:space="preserve"> </w:t>
            </w:r>
            <w:r w:rsidR="00536392" w:rsidRPr="00A2464A">
              <w:rPr>
                <w:rFonts w:asciiTheme="majorHAnsi" w:hAnsiTheme="majorHAnsi" w:cstheme="majorHAnsi"/>
                <w:b/>
                <w:bCs/>
                <w:highlight w:val="yellow"/>
              </w:rPr>
              <w:t>(remove this table before submission)</w:t>
            </w:r>
          </w:p>
          <w:p w14:paraId="112004F2" w14:textId="77777777" w:rsidR="003610A5" w:rsidRPr="00A2464A" w:rsidRDefault="003610A5" w:rsidP="00A2182D">
            <w:pPr>
              <w:pStyle w:val="Default"/>
              <w:spacing w:line="256" w:lineRule="auto"/>
              <w:rPr>
                <w:rFonts w:asciiTheme="majorHAnsi" w:hAnsiTheme="majorHAnsi" w:cstheme="majorHAnsi"/>
                <w:b/>
                <w:bCs/>
                <w:sz w:val="20"/>
                <w:szCs w:val="20"/>
              </w:rPr>
            </w:pPr>
            <w:r w:rsidRPr="00A2464A">
              <w:rPr>
                <w:rFonts w:asciiTheme="majorHAnsi" w:hAnsiTheme="majorHAnsi" w:cstheme="majorHAnsi"/>
                <w:sz w:val="20"/>
                <w:szCs w:val="20"/>
              </w:rPr>
              <w:t>Learning Outcomes: 1, 3, 4</w:t>
            </w:r>
          </w:p>
        </w:tc>
      </w:tr>
      <w:tr w:rsidR="00D34B8D" w:rsidRPr="00A2464A" w14:paraId="0FB0B2C3" w14:textId="77777777" w:rsidTr="006C4703">
        <w:tc>
          <w:tcPr>
            <w:tcW w:w="5000" w:type="pct"/>
            <w:gridSpan w:val="2"/>
          </w:tcPr>
          <w:p w14:paraId="0F0A0D66" w14:textId="14FC5CE4" w:rsidR="00D34B8D" w:rsidRPr="00A2464A" w:rsidRDefault="00D34B8D" w:rsidP="00A2182D">
            <w:pPr>
              <w:pStyle w:val="Default"/>
              <w:spacing w:line="256" w:lineRule="auto"/>
              <w:rPr>
                <w:rFonts w:asciiTheme="majorHAnsi" w:hAnsiTheme="majorHAnsi" w:cstheme="majorHAnsi"/>
                <w:b/>
                <w:bCs/>
                <w:sz w:val="20"/>
                <w:szCs w:val="20"/>
              </w:rPr>
            </w:pPr>
            <w:r w:rsidRPr="00A2464A">
              <w:rPr>
                <w:rFonts w:asciiTheme="majorHAnsi" w:hAnsiTheme="majorHAnsi" w:cstheme="majorHAnsi"/>
                <w:color w:val="000000" w:themeColor="dark1"/>
                <w:kern w:val="24"/>
                <w:sz w:val="20"/>
                <w:szCs w:val="20"/>
              </w:rPr>
              <w:t xml:space="preserve">This section must discuss the </w:t>
            </w:r>
            <w:r w:rsidRPr="00A2464A">
              <w:rPr>
                <w:rFonts w:asciiTheme="majorHAnsi" w:hAnsiTheme="majorHAnsi" w:cstheme="majorHAnsi"/>
                <w:b/>
                <w:bCs/>
                <w:color w:val="000000" w:themeColor="dark1"/>
                <w:kern w:val="24"/>
                <w:sz w:val="20"/>
                <w:szCs w:val="20"/>
              </w:rPr>
              <w:t>project context</w:t>
            </w:r>
            <w:r w:rsidRPr="00A2464A">
              <w:rPr>
                <w:rFonts w:asciiTheme="majorHAnsi" w:hAnsiTheme="majorHAnsi" w:cstheme="majorHAnsi"/>
                <w:color w:val="000000" w:themeColor="dark1"/>
                <w:kern w:val="24"/>
                <w:sz w:val="20"/>
                <w:szCs w:val="20"/>
              </w:rPr>
              <w:t xml:space="preserve"> (</w:t>
            </w:r>
            <w:r w:rsidRPr="00A2464A">
              <w:rPr>
                <w:rFonts w:asciiTheme="majorHAnsi" w:eastAsia="Calibri" w:hAnsiTheme="majorHAnsi" w:cstheme="majorHAnsi"/>
                <w:sz w:val="20"/>
                <w:szCs w:val="20"/>
                <w:lang w:eastAsia="en-AU"/>
              </w:rPr>
              <w:t>the nature of the business or organization, the sector within which it operates)</w:t>
            </w:r>
            <w:r w:rsidRPr="00A2464A">
              <w:rPr>
                <w:rFonts w:asciiTheme="majorHAnsi" w:hAnsiTheme="majorHAnsi" w:cstheme="majorHAnsi"/>
                <w:sz w:val="20"/>
                <w:szCs w:val="20"/>
              </w:rPr>
              <w:t xml:space="preserve">, the project </w:t>
            </w:r>
            <w:r w:rsidRPr="00A2464A">
              <w:rPr>
                <w:rFonts w:asciiTheme="majorHAnsi" w:hAnsiTheme="majorHAnsi" w:cstheme="majorHAnsi"/>
                <w:b/>
                <w:bCs/>
                <w:sz w:val="20"/>
                <w:szCs w:val="20"/>
              </w:rPr>
              <w:t>goals</w:t>
            </w:r>
            <w:r w:rsidRPr="00A2464A">
              <w:rPr>
                <w:rFonts w:asciiTheme="majorHAnsi" w:hAnsiTheme="majorHAnsi" w:cstheme="majorHAnsi"/>
                <w:sz w:val="20"/>
                <w:szCs w:val="20"/>
              </w:rPr>
              <w:t xml:space="preserve"> (what the clients want to achieve), the </w:t>
            </w:r>
            <w:r w:rsidRPr="00A2464A">
              <w:rPr>
                <w:rFonts w:asciiTheme="majorHAnsi" w:hAnsiTheme="majorHAnsi" w:cstheme="majorHAnsi"/>
                <w:b/>
                <w:bCs/>
                <w:sz w:val="20"/>
                <w:szCs w:val="20"/>
              </w:rPr>
              <w:t>scope</w:t>
            </w:r>
            <w:r w:rsidRPr="00A2464A">
              <w:rPr>
                <w:rFonts w:asciiTheme="majorHAnsi" w:hAnsiTheme="majorHAnsi" w:cstheme="majorHAnsi"/>
                <w:sz w:val="20"/>
                <w:szCs w:val="20"/>
              </w:rPr>
              <w:t xml:space="preserve"> (which aspects/features/topics will be actually developed, and which will not), a </w:t>
            </w:r>
            <w:r w:rsidRPr="00A2464A">
              <w:rPr>
                <w:rFonts w:asciiTheme="majorHAnsi" w:hAnsiTheme="majorHAnsi" w:cstheme="majorHAnsi"/>
                <w:b/>
                <w:bCs/>
                <w:sz w:val="20"/>
                <w:szCs w:val="20"/>
              </w:rPr>
              <w:t>feasibility and risk analysis</w:t>
            </w:r>
            <w:r w:rsidRPr="00A2464A">
              <w:rPr>
                <w:rFonts w:asciiTheme="majorHAnsi" w:hAnsiTheme="majorHAnsi" w:cstheme="majorHAnsi"/>
                <w:sz w:val="20"/>
                <w:szCs w:val="20"/>
              </w:rPr>
              <w:t xml:space="preserve"> (what resources do you need to complete the project, what risks can you identify, including risks connected to working off campus, and possible ethical implications), and the </w:t>
            </w:r>
            <w:r w:rsidRPr="00A2464A">
              <w:rPr>
                <w:rFonts w:asciiTheme="majorHAnsi" w:hAnsiTheme="majorHAnsi" w:cstheme="majorHAnsi"/>
                <w:b/>
                <w:bCs/>
                <w:sz w:val="20"/>
                <w:szCs w:val="20"/>
              </w:rPr>
              <w:t xml:space="preserve">release plan </w:t>
            </w:r>
            <w:r w:rsidRPr="00A2464A">
              <w:rPr>
                <w:rFonts w:asciiTheme="majorHAnsi" w:hAnsiTheme="majorHAnsi" w:cstheme="majorHAnsi"/>
                <w:sz w:val="20"/>
                <w:szCs w:val="20"/>
              </w:rPr>
              <w:t xml:space="preserve">(what are you delivering to the client and when, including a tentative plan for phase 2). </w:t>
            </w:r>
          </w:p>
        </w:tc>
      </w:tr>
      <w:tr w:rsidR="000A01B1" w:rsidRPr="00A2464A" w14:paraId="04F58E5C" w14:textId="77777777" w:rsidTr="00C3512F">
        <w:trPr>
          <w:cantSplit/>
          <w:trHeight w:val="1134"/>
        </w:trPr>
        <w:tc>
          <w:tcPr>
            <w:tcW w:w="5000" w:type="pct"/>
            <w:gridSpan w:val="2"/>
          </w:tcPr>
          <w:p w14:paraId="106E6FE7" w14:textId="77777777" w:rsidR="000A01B1" w:rsidRDefault="000A01B1" w:rsidP="00CA67D5">
            <w:pPr>
              <w:rPr>
                <w:rFonts w:asciiTheme="majorHAnsi" w:hAnsiTheme="majorHAnsi" w:cstheme="majorHAnsi"/>
                <w:b/>
                <w:bCs/>
              </w:rPr>
            </w:pPr>
            <w:r>
              <w:rPr>
                <w:rFonts w:asciiTheme="majorHAnsi" w:hAnsiTheme="majorHAnsi" w:cstheme="majorHAnsi"/>
                <w:b/>
                <w:bCs/>
              </w:rPr>
              <w:t xml:space="preserve">Criteria For Excellence (Over 85%) </w:t>
            </w:r>
            <w:r w:rsidR="00070C0B">
              <w:rPr>
                <w:rFonts w:asciiTheme="majorHAnsi" w:hAnsiTheme="majorHAnsi" w:cstheme="majorHAnsi"/>
                <w:b/>
                <w:bCs/>
              </w:rPr>
              <w:t>All that is detailed below (Beyond Expectations), and in addition</w:t>
            </w:r>
            <w:r w:rsidR="00D01E9D">
              <w:rPr>
                <w:rFonts w:asciiTheme="majorHAnsi" w:hAnsiTheme="majorHAnsi" w:cstheme="majorHAnsi"/>
                <w:b/>
                <w:bCs/>
              </w:rPr>
              <w:t xml:space="preserve">: </w:t>
            </w:r>
          </w:p>
          <w:p w14:paraId="66363150" w14:textId="77777777" w:rsidR="00D01E9D" w:rsidRDefault="00D01E9D" w:rsidP="00D01E9D">
            <w:pPr>
              <w:pStyle w:val="ListParagraph"/>
              <w:numPr>
                <w:ilvl w:val="0"/>
                <w:numId w:val="9"/>
              </w:numPr>
              <w:rPr>
                <w:rFonts w:asciiTheme="majorHAnsi" w:hAnsiTheme="majorHAnsi" w:cstheme="majorHAnsi"/>
              </w:rPr>
            </w:pPr>
            <w:r w:rsidRPr="00D01E9D">
              <w:rPr>
                <w:rFonts w:asciiTheme="majorHAnsi" w:hAnsiTheme="majorHAnsi" w:cstheme="majorHAnsi"/>
              </w:rPr>
              <w:t xml:space="preserve">An expert reader can understand Context, </w:t>
            </w:r>
            <w:proofErr w:type="gramStart"/>
            <w:r w:rsidRPr="00D01E9D">
              <w:rPr>
                <w:rFonts w:asciiTheme="majorHAnsi" w:hAnsiTheme="majorHAnsi" w:cstheme="majorHAnsi"/>
              </w:rPr>
              <w:t>Scope</w:t>
            </w:r>
            <w:proofErr w:type="gramEnd"/>
            <w:r w:rsidRPr="00D01E9D">
              <w:rPr>
                <w:rFonts w:asciiTheme="majorHAnsi" w:hAnsiTheme="majorHAnsi" w:cstheme="majorHAnsi"/>
              </w:rPr>
              <w:t xml:space="preserve"> and goals WITHOUT previous knowledge of the project</w:t>
            </w:r>
          </w:p>
          <w:p w14:paraId="0E2F10B1" w14:textId="77777777" w:rsidR="00D01E9D" w:rsidRDefault="00D01E9D" w:rsidP="00D01E9D">
            <w:pPr>
              <w:pStyle w:val="ListParagraph"/>
              <w:numPr>
                <w:ilvl w:val="0"/>
                <w:numId w:val="9"/>
              </w:numPr>
              <w:rPr>
                <w:rFonts w:asciiTheme="majorHAnsi" w:hAnsiTheme="majorHAnsi" w:cstheme="majorHAnsi"/>
              </w:rPr>
            </w:pPr>
            <w:r w:rsidRPr="00D01E9D">
              <w:rPr>
                <w:rFonts w:asciiTheme="majorHAnsi" w:hAnsiTheme="majorHAnsi" w:cstheme="majorHAnsi"/>
              </w:rPr>
              <w:t>The project involves GENUINE feasibility challenges that a professional would seriously consider before committing to a plan</w:t>
            </w:r>
          </w:p>
          <w:p w14:paraId="52249D42" w14:textId="0E2B2FAD" w:rsidR="00647DF1" w:rsidRPr="00647DF1" w:rsidRDefault="00647DF1" w:rsidP="00647DF1">
            <w:pPr>
              <w:pStyle w:val="ListParagraph"/>
              <w:numPr>
                <w:ilvl w:val="0"/>
                <w:numId w:val="9"/>
              </w:numPr>
              <w:rPr>
                <w:rFonts w:asciiTheme="majorHAnsi" w:hAnsiTheme="majorHAnsi" w:cstheme="majorHAnsi"/>
              </w:rPr>
            </w:pPr>
            <w:r w:rsidRPr="00647DF1">
              <w:rPr>
                <w:rFonts w:asciiTheme="majorHAnsi" w:hAnsiTheme="majorHAnsi" w:cstheme="majorHAnsi"/>
              </w:rPr>
              <w:t>The project involves genuine safety risks (</w:t>
            </w:r>
            <w:proofErr w:type="gramStart"/>
            <w:r w:rsidRPr="00647DF1">
              <w:rPr>
                <w:rFonts w:asciiTheme="majorHAnsi" w:hAnsiTheme="majorHAnsi" w:cstheme="majorHAnsi"/>
              </w:rPr>
              <w:t>e.g.</w:t>
            </w:r>
            <w:proofErr w:type="gramEnd"/>
            <w:r w:rsidRPr="00647DF1">
              <w:rPr>
                <w:rFonts w:asciiTheme="majorHAnsi" w:hAnsiTheme="majorHAnsi" w:cstheme="majorHAnsi"/>
              </w:rPr>
              <w:t xml:space="preserve"> remote fieldwork) AND the students are showing leadership and initiative in dealing wi</w:t>
            </w:r>
            <w:r>
              <w:rPr>
                <w:rFonts w:asciiTheme="majorHAnsi" w:hAnsiTheme="majorHAnsi" w:cstheme="majorHAnsi"/>
              </w:rPr>
              <w:t>t</w:t>
            </w:r>
            <w:r w:rsidRPr="00647DF1">
              <w:rPr>
                <w:rFonts w:asciiTheme="majorHAnsi" w:hAnsiTheme="majorHAnsi" w:cstheme="majorHAnsi"/>
              </w:rPr>
              <w:t>h these</w:t>
            </w:r>
          </w:p>
          <w:p w14:paraId="61B1D5CD" w14:textId="77777777" w:rsidR="00647DF1" w:rsidRPr="00647DF1" w:rsidRDefault="00647DF1" w:rsidP="00647DF1">
            <w:pPr>
              <w:pStyle w:val="ListParagraph"/>
              <w:numPr>
                <w:ilvl w:val="0"/>
                <w:numId w:val="9"/>
              </w:numPr>
              <w:rPr>
                <w:rFonts w:asciiTheme="majorHAnsi" w:hAnsiTheme="majorHAnsi" w:cstheme="majorHAnsi"/>
              </w:rPr>
            </w:pPr>
            <w:r w:rsidRPr="00647DF1">
              <w:rPr>
                <w:rFonts w:asciiTheme="majorHAnsi" w:hAnsiTheme="majorHAnsi" w:cstheme="majorHAnsi"/>
              </w:rPr>
              <w:t>There is clear evidence SEVERAL ITERATIONS through risk/mitigation in conversation with relevant stakeholders</w:t>
            </w:r>
          </w:p>
          <w:p w14:paraId="7E63F7BB" w14:textId="77777777" w:rsidR="00647DF1" w:rsidRPr="00647DF1" w:rsidRDefault="00647DF1" w:rsidP="00647DF1">
            <w:pPr>
              <w:pStyle w:val="ListParagraph"/>
              <w:numPr>
                <w:ilvl w:val="0"/>
                <w:numId w:val="9"/>
              </w:numPr>
              <w:rPr>
                <w:rFonts w:asciiTheme="majorHAnsi" w:hAnsiTheme="majorHAnsi" w:cstheme="majorHAnsi"/>
              </w:rPr>
            </w:pPr>
            <w:r w:rsidRPr="00647DF1">
              <w:rPr>
                <w:rFonts w:asciiTheme="majorHAnsi" w:hAnsiTheme="majorHAnsi" w:cstheme="majorHAnsi"/>
              </w:rPr>
              <w:t>There is clear evidence that the students are taking seriously the moral dimension of the project (</w:t>
            </w:r>
            <w:proofErr w:type="gramStart"/>
            <w:r w:rsidRPr="00647DF1">
              <w:rPr>
                <w:rFonts w:asciiTheme="majorHAnsi" w:hAnsiTheme="majorHAnsi" w:cstheme="majorHAnsi"/>
              </w:rPr>
              <w:t>e.g.</w:t>
            </w:r>
            <w:proofErr w:type="gramEnd"/>
            <w:r w:rsidRPr="00647DF1">
              <w:rPr>
                <w:rFonts w:asciiTheme="majorHAnsi" w:hAnsiTheme="majorHAnsi" w:cstheme="majorHAnsi"/>
              </w:rPr>
              <w:t xml:space="preserve"> impact on users, accessibility to a diverse audience) and are seriously reflecting on the implications FROM THE PERSPECTIVE OF PEOPLE AFFECTED</w:t>
            </w:r>
          </w:p>
          <w:p w14:paraId="5C23AE1A" w14:textId="29D0B1D4" w:rsidR="00647DF1" w:rsidRPr="00647DF1" w:rsidRDefault="00647DF1" w:rsidP="00647DF1">
            <w:pPr>
              <w:pStyle w:val="ListParagraph"/>
              <w:numPr>
                <w:ilvl w:val="0"/>
                <w:numId w:val="9"/>
              </w:numPr>
              <w:rPr>
                <w:rFonts w:asciiTheme="majorHAnsi" w:hAnsiTheme="majorHAnsi" w:cstheme="majorHAnsi"/>
              </w:rPr>
            </w:pPr>
            <w:r w:rsidRPr="00647DF1">
              <w:rPr>
                <w:rFonts w:asciiTheme="majorHAnsi" w:hAnsiTheme="majorHAnsi" w:cstheme="majorHAnsi"/>
              </w:rPr>
              <w:t>Requirement elicit</w:t>
            </w:r>
            <w:r>
              <w:rPr>
                <w:rFonts w:asciiTheme="majorHAnsi" w:hAnsiTheme="majorHAnsi" w:cstheme="majorHAnsi"/>
              </w:rPr>
              <w:t>a</w:t>
            </w:r>
            <w:r w:rsidRPr="00647DF1">
              <w:rPr>
                <w:rFonts w:asciiTheme="majorHAnsi" w:hAnsiTheme="majorHAnsi" w:cstheme="majorHAnsi"/>
              </w:rPr>
              <w:t xml:space="preserve">tion was conducted in a complex setting, with clear input from stakeholders. There is evidence that the requirements are NOT SIMPLY COMING from the students' perspective. </w:t>
            </w:r>
          </w:p>
          <w:p w14:paraId="5FDB0E4F" w14:textId="77777777" w:rsidR="00647DF1" w:rsidRPr="00647DF1" w:rsidRDefault="00647DF1" w:rsidP="00647DF1">
            <w:pPr>
              <w:pStyle w:val="ListParagraph"/>
              <w:numPr>
                <w:ilvl w:val="0"/>
                <w:numId w:val="9"/>
              </w:numPr>
              <w:rPr>
                <w:rFonts w:asciiTheme="majorHAnsi" w:hAnsiTheme="majorHAnsi" w:cstheme="majorHAnsi"/>
              </w:rPr>
            </w:pPr>
            <w:r w:rsidRPr="00647DF1">
              <w:rPr>
                <w:rFonts w:asciiTheme="majorHAnsi" w:hAnsiTheme="majorHAnsi" w:cstheme="majorHAnsi"/>
              </w:rPr>
              <w:t>The plan is set to deliver clear VALUE for the client right from phase 1 (</w:t>
            </w:r>
            <w:proofErr w:type="gramStart"/>
            <w:r w:rsidRPr="00647DF1">
              <w:rPr>
                <w:rFonts w:asciiTheme="majorHAnsi" w:hAnsiTheme="majorHAnsi" w:cstheme="majorHAnsi"/>
              </w:rPr>
              <w:t>e.g.</w:t>
            </w:r>
            <w:proofErr w:type="gramEnd"/>
            <w:r w:rsidRPr="00647DF1">
              <w:rPr>
                <w:rFonts w:asciiTheme="majorHAnsi" w:hAnsiTheme="majorHAnsi" w:cstheme="majorHAnsi"/>
              </w:rPr>
              <w:t xml:space="preserve"> a prototype deliverable in phase 1)</w:t>
            </w:r>
          </w:p>
          <w:p w14:paraId="4E0A874E" w14:textId="71C0D7FE" w:rsidR="00D01E9D" w:rsidRPr="00C3512F" w:rsidRDefault="00647DF1" w:rsidP="00C3512F">
            <w:pPr>
              <w:pStyle w:val="ListParagraph"/>
              <w:numPr>
                <w:ilvl w:val="0"/>
                <w:numId w:val="9"/>
              </w:numPr>
              <w:rPr>
                <w:rFonts w:asciiTheme="majorHAnsi" w:hAnsiTheme="majorHAnsi" w:cstheme="majorHAnsi"/>
              </w:rPr>
            </w:pPr>
            <w:r w:rsidRPr="00647DF1">
              <w:rPr>
                <w:rFonts w:asciiTheme="majorHAnsi" w:hAnsiTheme="majorHAnsi" w:cstheme="majorHAnsi"/>
              </w:rPr>
              <w:t xml:space="preserve">The plan </w:t>
            </w:r>
            <w:proofErr w:type="gramStart"/>
            <w:r w:rsidRPr="00647DF1">
              <w:rPr>
                <w:rFonts w:asciiTheme="majorHAnsi" w:hAnsiTheme="majorHAnsi" w:cstheme="majorHAnsi"/>
              </w:rPr>
              <w:t>evidences</w:t>
            </w:r>
            <w:proofErr w:type="gramEnd"/>
            <w:r w:rsidRPr="00647DF1">
              <w:rPr>
                <w:rFonts w:asciiTheme="majorHAnsi" w:hAnsiTheme="majorHAnsi" w:cstheme="majorHAnsi"/>
              </w:rPr>
              <w:t xml:space="preserve"> incremental prototypes delivered to the client, and includes relevant time for testing, deployment, and handover.</w:t>
            </w:r>
          </w:p>
        </w:tc>
      </w:tr>
      <w:tr w:rsidR="00B2402A" w:rsidRPr="00A2464A" w14:paraId="1D1E06F7" w14:textId="77777777" w:rsidTr="006C4703">
        <w:trPr>
          <w:cantSplit/>
          <w:trHeight w:val="1134"/>
        </w:trPr>
        <w:tc>
          <w:tcPr>
            <w:tcW w:w="262" w:type="pct"/>
            <w:textDirection w:val="btLr"/>
          </w:tcPr>
          <w:p w14:paraId="6A27E5E8" w14:textId="5646DE13" w:rsidR="00B2402A" w:rsidRPr="00A2464A" w:rsidRDefault="00B2402A" w:rsidP="00A2182D">
            <w:pPr>
              <w:jc w:val="center"/>
              <w:rPr>
                <w:rFonts w:asciiTheme="majorHAnsi" w:hAnsiTheme="majorHAnsi" w:cstheme="majorHAnsi"/>
              </w:rPr>
            </w:pPr>
            <w:r w:rsidRPr="00A2464A">
              <w:rPr>
                <w:rFonts w:asciiTheme="majorHAnsi" w:hAnsiTheme="majorHAnsi" w:cstheme="majorHAnsi"/>
                <w:b/>
                <w:bCs/>
              </w:rPr>
              <w:t>Beyond Expectations (75-</w:t>
            </w:r>
            <w:r w:rsidR="000A01B1">
              <w:rPr>
                <w:rFonts w:asciiTheme="majorHAnsi" w:hAnsiTheme="majorHAnsi" w:cstheme="majorHAnsi"/>
                <w:b/>
                <w:bCs/>
              </w:rPr>
              <w:t>85</w:t>
            </w:r>
            <w:r w:rsidRPr="00A2464A">
              <w:rPr>
                <w:rFonts w:asciiTheme="majorHAnsi" w:hAnsiTheme="majorHAnsi" w:cstheme="majorHAnsi"/>
                <w:b/>
                <w:bCs/>
              </w:rPr>
              <w:t>)</w:t>
            </w:r>
          </w:p>
        </w:tc>
        <w:tc>
          <w:tcPr>
            <w:tcW w:w="4738" w:type="pct"/>
          </w:tcPr>
          <w:p w14:paraId="39F5933B" w14:textId="77C275BC" w:rsidR="004B1E88" w:rsidRPr="00A2464A" w:rsidRDefault="00B2402A" w:rsidP="00CA67D5">
            <w:pPr>
              <w:rPr>
                <w:rFonts w:asciiTheme="majorHAnsi" w:hAnsiTheme="majorHAnsi" w:cstheme="majorHAnsi"/>
                <w:color w:val="000000" w:themeColor="dark1"/>
                <w:kern w:val="24"/>
              </w:rPr>
            </w:pPr>
            <w:r w:rsidRPr="00A2464A">
              <w:rPr>
                <w:rFonts w:asciiTheme="majorHAnsi" w:hAnsiTheme="majorHAnsi" w:cstheme="majorHAnsi"/>
              </w:rPr>
              <w:t xml:space="preserve">An excellent report will include a full explanation of the </w:t>
            </w:r>
            <w:r w:rsidRPr="00A2464A">
              <w:rPr>
                <w:rFonts w:asciiTheme="majorHAnsi" w:hAnsiTheme="majorHAnsi" w:cstheme="majorHAnsi"/>
                <w:b/>
                <w:bCs/>
              </w:rPr>
              <w:t>context</w:t>
            </w:r>
            <w:r w:rsidRPr="00A2464A">
              <w:rPr>
                <w:rFonts w:asciiTheme="majorHAnsi" w:hAnsiTheme="majorHAnsi" w:cstheme="majorHAnsi"/>
              </w:rPr>
              <w:t xml:space="preserve"> and the project </w:t>
            </w:r>
            <w:r w:rsidRPr="00A2464A">
              <w:rPr>
                <w:rFonts w:asciiTheme="majorHAnsi" w:hAnsiTheme="majorHAnsi" w:cstheme="majorHAnsi"/>
                <w:b/>
                <w:bCs/>
              </w:rPr>
              <w:t>goals</w:t>
            </w:r>
            <w:r w:rsidRPr="00A2464A">
              <w:rPr>
                <w:rFonts w:asciiTheme="majorHAnsi" w:hAnsiTheme="majorHAnsi" w:cstheme="majorHAnsi"/>
              </w:rPr>
              <w:t xml:space="preserve"> will be clearly listed, very well considered, </w:t>
            </w:r>
            <w:proofErr w:type="gramStart"/>
            <w:r w:rsidRPr="00A2464A">
              <w:rPr>
                <w:rFonts w:asciiTheme="majorHAnsi" w:hAnsiTheme="majorHAnsi" w:cstheme="majorHAnsi"/>
              </w:rPr>
              <w:t>defined</w:t>
            </w:r>
            <w:proofErr w:type="gramEnd"/>
            <w:r w:rsidRPr="00A2464A">
              <w:rPr>
                <w:rFonts w:asciiTheme="majorHAnsi" w:hAnsiTheme="majorHAnsi" w:cstheme="majorHAnsi"/>
              </w:rPr>
              <w:t xml:space="preserve"> and strongly connected with the context. Moreover, the project </w:t>
            </w:r>
            <w:r w:rsidRPr="00A2464A">
              <w:rPr>
                <w:rFonts w:asciiTheme="majorHAnsi" w:hAnsiTheme="majorHAnsi" w:cstheme="majorHAnsi"/>
                <w:b/>
                <w:bCs/>
              </w:rPr>
              <w:t>goals</w:t>
            </w:r>
            <w:r w:rsidRPr="00A2464A">
              <w:rPr>
                <w:rFonts w:asciiTheme="majorHAnsi" w:hAnsiTheme="majorHAnsi" w:cstheme="majorHAnsi"/>
              </w:rPr>
              <w:t xml:space="preserve"> are thoroughly explained so that their impact on the organization, the industry sector and the community is clear. </w:t>
            </w:r>
            <w:r w:rsidR="001315E5" w:rsidRPr="00A2464A">
              <w:rPr>
                <w:rFonts w:asciiTheme="majorHAnsi" w:hAnsiTheme="majorHAnsi" w:cstheme="majorHAnsi"/>
              </w:rPr>
              <w:t xml:space="preserve"> </w:t>
            </w:r>
            <w:r w:rsidRPr="00A2464A">
              <w:rPr>
                <w:rFonts w:asciiTheme="majorHAnsi" w:hAnsiTheme="majorHAnsi" w:cstheme="majorHAnsi"/>
              </w:rPr>
              <w:t xml:space="preserve">The </w:t>
            </w:r>
            <w:r w:rsidRPr="00A2464A">
              <w:rPr>
                <w:rFonts w:asciiTheme="majorHAnsi" w:hAnsiTheme="majorHAnsi" w:cstheme="majorHAnsi"/>
                <w:b/>
                <w:bCs/>
              </w:rPr>
              <w:t>scope</w:t>
            </w:r>
            <w:r w:rsidRPr="00A2464A">
              <w:rPr>
                <w:rFonts w:asciiTheme="majorHAnsi" w:hAnsiTheme="majorHAnsi" w:cstheme="majorHAnsi"/>
              </w:rPr>
              <w:t xml:space="preserve"> is clearly described anchored with well-founded discussion relating with previous sections.</w:t>
            </w:r>
            <w:r w:rsidR="001315E5" w:rsidRPr="00A2464A">
              <w:rPr>
                <w:rFonts w:asciiTheme="majorHAnsi" w:hAnsiTheme="majorHAnsi" w:cstheme="majorHAnsi"/>
              </w:rPr>
              <w:t xml:space="preserve"> </w:t>
            </w:r>
            <w:r w:rsidR="004A5C56" w:rsidRPr="00A2464A">
              <w:rPr>
                <w:rFonts w:asciiTheme="majorHAnsi" w:hAnsiTheme="majorHAnsi" w:cstheme="majorHAnsi"/>
                <w:color w:val="000000" w:themeColor="dark1"/>
                <w:kern w:val="24"/>
              </w:rPr>
              <w:t xml:space="preserve">A </w:t>
            </w:r>
            <w:r w:rsidR="004A5C56" w:rsidRPr="00A2464A">
              <w:rPr>
                <w:rFonts w:asciiTheme="majorHAnsi" w:hAnsiTheme="majorHAnsi" w:cstheme="majorHAnsi"/>
                <w:b/>
                <w:bCs/>
                <w:color w:val="000000" w:themeColor="dark1"/>
                <w:kern w:val="24"/>
              </w:rPr>
              <w:t>f</w:t>
            </w:r>
            <w:r w:rsidR="00512780" w:rsidRPr="00A2464A">
              <w:rPr>
                <w:rFonts w:asciiTheme="majorHAnsi" w:hAnsiTheme="majorHAnsi" w:cstheme="majorHAnsi"/>
                <w:b/>
                <w:bCs/>
                <w:color w:val="000000" w:themeColor="dark1"/>
                <w:kern w:val="24"/>
              </w:rPr>
              <w:t>easibility analysis</w:t>
            </w:r>
            <w:r w:rsidR="00512780" w:rsidRPr="00A2464A">
              <w:rPr>
                <w:rFonts w:asciiTheme="majorHAnsi" w:hAnsiTheme="majorHAnsi" w:cstheme="majorHAnsi"/>
                <w:color w:val="000000" w:themeColor="dark1"/>
                <w:kern w:val="24"/>
              </w:rPr>
              <w:t xml:space="preserve"> carefully considered a wide range of factors (technical, schedule, logistics, etc) foregrounding points that are not obvious but important to consider. The reader gains a confidence that all important aspects have been considered.</w:t>
            </w:r>
            <w:r w:rsidR="001315E5" w:rsidRPr="00A2464A">
              <w:rPr>
                <w:rFonts w:asciiTheme="majorHAnsi" w:hAnsiTheme="majorHAnsi" w:cstheme="majorHAnsi"/>
                <w:color w:val="000000" w:themeColor="dark1"/>
                <w:kern w:val="24"/>
              </w:rPr>
              <w:t xml:space="preserve"> </w:t>
            </w:r>
            <w:r w:rsidR="00E8240D" w:rsidRPr="00A2464A">
              <w:rPr>
                <w:rFonts w:asciiTheme="majorHAnsi" w:hAnsiTheme="majorHAnsi" w:cstheme="majorHAnsi"/>
                <w:color w:val="000000" w:themeColor="dark1"/>
                <w:kern w:val="24"/>
              </w:rPr>
              <w:t xml:space="preserve">The </w:t>
            </w:r>
            <w:r w:rsidR="00E8240D" w:rsidRPr="00A2464A">
              <w:rPr>
                <w:rFonts w:asciiTheme="majorHAnsi" w:hAnsiTheme="majorHAnsi" w:cstheme="majorHAnsi"/>
                <w:b/>
                <w:bCs/>
                <w:color w:val="000000" w:themeColor="dark1"/>
                <w:kern w:val="24"/>
              </w:rPr>
              <w:t>risk assessment</w:t>
            </w:r>
            <w:r w:rsidR="00E8240D" w:rsidRPr="00A2464A">
              <w:rPr>
                <w:rFonts w:asciiTheme="majorHAnsi" w:hAnsiTheme="majorHAnsi" w:cstheme="majorHAnsi"/>
                <w:color w:val="000000" w:themeColor="dark1"/>
                <w:kern w:val="24"/>
              </w:rPr>
              <w:t xml:space="preserve"> is extensively analysed and covers all reasonable scenarios</w:t>
            </w:r>
            <w:r w:rsidR="009F4D4A" w:rsidRPr="00A2464A">
              <w:rPr>
                <w:rFonts w:asciiTheme="majorHAnsi" w:hAnsiTheme="majorHAnsi" w:cstheme="majorHAnsi"/>
                <w:color w:val="000000" w:themeColor="dark1"/>
                <w:kern w:val="24"/>
              </w:rPr>
              <w:t>. There is clear evidence of professional attitude towards contributing to a safe work environment</w:t>
            </w:r>
            <w:r w:rsidR="004905D6" w:rsidRPr="00A2464A">
              <w:rPr>
                <w:rFonts w:asciiTheme="majorHAnsi" w:hAnsiTheme="majorHAnsi" w:cstheme="majorHAnsi"/>
                <w:color w:val="000000" w:themeColor="dark1"/>
                <w:kern w:val="24"/>
              </w:rPr>
              <w:t xml:space="preserve"> for all.</w:t>
            </w:r>
            <w:r w:rsidR="001315E5" w:rsidRPr="00A2464A">
              <w:rPr>
                <w:rFonts w:asciiTheme="majorHAnsi" w:hAnsiTheme="majorHAnsi" w:cstheme="majorHAnsi"/>
                <w:color w:val="000000" w:themeColor="dark1"/>
                <w:kern w:val="24"/>
              </w:rPr>
              <w:t xml:space="preserve"> </w:t>
            </w:r>
            <w:r w:rsidR="00386AFD">
              <w:rPr>
                <w:rFonts w:asciiTheme="majorHAnsi" w:hAnsiTheme="majorHAnsi" w:cstheme="majorHAnsi"/>
                <w:color w:val="000000" w:themeColor="dark1"/>
                <w:kern w:val="24"/>
              </w:rPr>
              <w:t>T</w:t>
            </w:r>
            <w:r w:rsidR="00101B79" w:rsidRPr="00A2464A">
              <w:rPr>
                <w:rFonts w:asciiTheme="majorHAnsi" w:hAnsiTheme="majorHAnsi" w:cstheme="majorHAnsi"/>
                <w:color w:val="000000" w:themeColor="dark1"/>
                <w:kern w:val="24"/>
              </w:rPr>
              <w:t xml:space="preserve">he </w:t>
            </w:r>
            <w:r w:rsidR="00101B79" w:rsidRPr="00A2464A">
              <w:rPr>
                <w:rFonts w:asciiTheme="majorHAnsi" w:hAnsiTheme="majorHAnsi" w:cstheme="majorHAnsi"/>
                <w:b/>
                <w:bCs/>
                <w:color w:val="000000" w:themeColor="dark1"/>
                <w:kern w:val="24"/>
              </w:rPr>
              <w:t>mitigation strategies</w:t>
            </w:r>
            <w:r w:rsidR="00101B79" w:rsidRPr="00A2464A">
              <w:rPr>
                <w:rFonts w:asciiTheme="majorHAnsi" w:hAnsiTheme="majorHAnsi" w:cstheme="majorHAnsi"/>
                <w:color w:val="000000" w:themeColor="dark1"/>
                <w:kern w:val="24"/>
              </w:rPr>
              <w:t xml:space="preserve"> thoroughly described the situations that needed/will need mediating, the existing/potential </w:t>
            </w:r>
            <w:proofErr w:type="gramStart"/>
            <w:r w:rsidR="00101B79" w:rsidRPr="00A2464A">
              <w:rPr>
                <w:rFonts w:asciiTheme="majorHAnsi" w:hAnsiTheme="majorHAnsi" w:cstheme="majorHAnsi"/>
                <w:color w:val="000000" w:themeColor="dark1"/>
                <w:kern w:val="24"/>
              </w:rPr>
              <w:t>challenges</w:t>
            </w:r>
            <w:proofErr w:type="gramEnd"/>
            <w:r w:rsidR="00101B79" w:rsidRPr="00A2464A">
              <w:rPr>
                <w:rFonts w:asciiTheme="majorHAnsi" w:hAnsiTheme="majorHAnsi" w:cstheme="majorHAnsi"/>
                <w:color w:val="000000" w:themeColor="dark1"/>
                <w:kern w:val="24"/>
              </w:rPr>
              <w:t xml:space="preserve"> and other situations that the team experienced or will expect to experience and have provided clear and novel ways/protocols in dealing with different situations.</w:t>
            </w:r>
            <w:r w:rsidR="001315E5" w:rsidRPr="00A2464A">
              <w:rPr>
                <w:rFonts w:asciiTheme="majorHAnsi" w:hAnsiTheme="majorHAnsi" w:cstheme="majorHAnsi"/>
                <w:color w:val="000000" w:themeColor="dark1"/>
                <w:kern w:val="24"/>
              </w:rPr>
              <w:t xml:space="preserve"> </w:t>
            </w:r>
            <w:r w:rsidR="00976B55" w:rsidRPr="00A2464A">
              <w:rPr>
                <w:rFonts w:asciiTheme="majorHAnsi" w:hAnsiTheme="majorHAnsi" w:cstheme="majorHAnsi"/>
                <w:color w:val="000000" w:themeColor="dark1"/>
                <w:kern w:val="24"/>
              </w:rPr>
              <w:t xml:space="preserve">The </w:t>
            </w:r>
            <w:r w:rsidR="00976B55" w:rsidRPr="00A2464A">
              <w:rPr>
                <w:rFonts w:asciiTheme="majorHAnsi" w:hAnsiTheme="majorHAnsi" w:cstheme="majorHAnsi"/>
                <w:b/>
                <w:bCs/>
                <w:color w:val="000000" w:themeColor="dark1"/>
                <w:kern w:val="24"/>
              </w:rPr>
              <w:t>ethical implications</w:t>
            </w:r>
            <w:r w:rsidR="00976B55" w:rsidRPr="00A2464A">
              <w:rPr>
                <w:rFonts w:asciiTheme="majorHAnsi" w:hAnsiTheme="majorHAnsi" w:cstheme="majorHAnsi"/>
                <w:color w:val="000000" w:themeColor="dark1"/>
                <w:kern w:val="24"/>
              </w:rPr>
              <w:t xml:space="preserve"> are critically considered describing thoughtfully and with evidence how the project (or its design/evaluation) impacts (</w:t>
            </w:r>
            <w:r w:rsidR="00614BD7" w:rsidRPr="00A2464A">
              <w:rPr>
                <w:rFonts w:asciiTheme="majorHAnsi" w:hAnsiTheme="majorHAnsi" w:cstheme="majorHAnsi"/>
                <w:color w:val="000000" w:themeColor="dark1"/>
                <w:kern w:val="24"/>
              </w:rPr>
              <w:t xml:space="preserve">or may </w:t>
            </w:r>
            <w:r w:rsidR="00976B55" w:rsidRPr="00A2464A">
              <w:rPr>
                <w:rFonts w:asciiTheme="majorHAnsi" w:hAnsiTheme="majorHAnsi" w:cstheme="majorHAnsi"/>
                <w:color w:val="000000" w:themeColor="dark1"/>
                <w:kern w:val="24"/>
              </w:rPr>
              <w:t xml:space="preserve">impact) users, </w:t>
            </w:r>
            <w:r w:rsidR="00614BD7" w:rsidRPr="00A2464A">
              <w:rPr>
                <w:rFonts w:asciiTheme="majorHAnsi" w:hAnsiTheme="majorHAnsi" w:cstheme="majorHAnsi"/>
                <w:color w:val="000000" w:themeColor="dark1"/>
                <w:kern w:val="24"/>
              </w:rPr>
              <w:t xml:space="preserve">a </w:t>
            </w:r>
            <w:r w:rsidR="00976B55" w:rsidRPr="00A2464A">
              <w:rPr>
                <w:rFonts w:asciiTheme="majorHAnsi" w:hAnsiTheme="majorHAnsi" w:cstheme="majorHAnsi"/>
                <w:color w:val="000000" w:themeColor="dark1"/>
                <w:kern w:val="24"/>
              </w:rPr>
              <w:t>community</w:t>
            </w:r>
            <w:r w:rsidR="00614BD7" w:rsidRPr="00A2464A">
              <w:rPr>
                <w:rFonts w:asciiTheme="majorHAnsi" w:hAnsiTheme="majorHAnsi" w:cstheme="majorHAnsi"/>
                <w:color w:val="000000" w:themeColor="dark1"/>
                <w:kern w:val="24"/>
              </w:rPr>
              <w:t xml:space="preserve"> of stakeholders</w:t>
            </w:r>
            <w:r w:rsidR="00976B55" w:rsidRPr="00A2464A">
              <w:rPr>
                <w:rFonts w:asciiTheme="majorHAnsi" w:hAnsiTheme="majorHAnsi" w:cstheme="majorHAnsi"/>
                <w:color w:val="000000" w:themeColor="dark1"/>
                <w:kern w:val="24"/>
              </w:rPr>
              <w:t>, the organisation, etc</w:t>
            </w:r>
            <w:r w:rsidR="001315E5" w:rsidRPr="00A2464A">
              <w:rPr>
                <w:rFonts w:asciiTheme="majorHAnsi" w:hAnsiTheme="majorHAnsi" w:cstheme="majorHAnsi"/>
                <w:color w:val="000000" w:themeColor="dark1"/>
                <w:kern w:val="24"/>
              </w:rPr>
              <w:t>.</w:t>
            </w:r>
            <w:r w:rsidR="0036559C" w:rsidRPr="00A2464A">
              <w:rPr>
                <w:rFonts w:asciiTheme="majorHAnsi" w:hAnsiTheme="majorHAnsi" w:cstheme="majorHAnsi"/>
                <w:color w:val="000000" w:themeColor="dark1"/>
                <w:kern w:val="24"/>
              </w:rPr>
              <w:t xml:space="preserve"> </w:t>
            </w:r>
            <w:r w:rsidR="00530E98" w:rsidRPr="00A2464A">
              <w:rPr>
                <w:rFonts w:asciiTheme="majorHAnsi" w:hAnsiTheme="majorHAnsi" w:cstheme="majorHAnsi"/>
                <w:color w:val="000000" w:themeColor="dark1"/>
                <w:kern w:val="24"/>
              </w:rPr>
              <w:t xml:space="preserve">The </w:t>
            </w:r>
            <w:r w:rsidR="00530E98" w:rsidRPr="00A2464A">
              <w:rPr>
                <w:rFonts w:asciiTheme="majorHAnsi" w:hAnsiTheme="majorHAnsi" w:cstheme="majorHAnsi"/>
                <w:b/>
                <w:bCs/>
                <w:color w:val="000000" w:themeColor="dark1"/>
                <w:kern w:val="24"/>
              </w:rPr>
              <w:t>project requirements</w:t>
            </w:r>
            <w:r w:rsidR="00530E98" w:rsidRPr="00A2464A">
              <w:rPr>
                <w:rFonts w:asciiTheme="majorHAnsi" w:hAnsiTheme="majorHAnsi" w:cstheme="majorHAnsi"/>
                <w:color w:val="000000" w:themeColor="dark1"/>
                <w:kern w:val="24"/>
              </w:rPr>
              <w:t xml:space="preserve"> are discussed and documented, including reference of how requirement elicitation </w:t>
            </w:r>
            <w:r w:rsidR="007F7D88" w:rsidRPr="00A2464A">
              <w:rPr>
                <w:rFonts w:asciiTheme="majorHAnsi" w:hAnsiTheme="majorHAnsi" w:cstheme="majorHAnsi"/>
                <w:color w:val="000000" w:themeColor="dark1"/>
                <w:kern w:val="24"/>
              </w:rPr>
              <w:t xml:space="preserve">was conducted. Requirements </w:t>
            </w:r>
            <w:r w:rsidR="00253E90" w:rsidRPr="00A2464A">
              <w:rPr>
                <w:rFonts w:asciiTheme="majorHAnsi" w:hAnsiTheme="majorHAnsi" w:cstheme="majorHAnsi"/>
                <w:color w:val="000000" w:themeColor="dark1"/>
                <w:kern w:val="24"/>
              </w:rPr>
              <w:t>documents</w:t>
            </w:r>
            <w:r w:rsidR="007F7D88" w:rsidRPr="00A2464A">
              <w:rPr>
                <w:rFonts w:asciiTheme="majorHAnsi" w:hAnsiTheme="majorHAnsi" w:cstheme="majorHAnsi"/>
                <w:color w:val="000000" w:themeColor="dark1"/>
                <w:kern w:val="24"/>
              </w:rPr>
              <w:t xml:space="preserve"> (</w:t>
            </w:r>
            <w:proofErr w:type="gramStart"/>
            <w:r w:rsidR="007F7D88" w:rsidRPr="00A2464A">
              <w:rPr>
                <w:rFonts w:asciiTheme="majorHAnsi" w:hAnsiTheme="majorHAnsi" w:cstheme="majorHAnsi"/>
                <w:color w:val="000000" w:themeColor="dark1"/>
                <w:kern w:val="24"/>
              </w:rPr>
              <w:t>e.g.</w:t>
            </w:r>
            <w:proofErr w:type="gramEnd"/>
            <w:r w:rsidR="007F7D88" w:rsidRPr="00A2464A">
              <w:rPr>
                <w:rFonts w:asciiTheme="majorHAnsi" w:hAnsiTheme="majorHAnsi" w:cstheme="majorHAnsi"/>
                <w:color w:val="000000" w:themeColor="dark1"/>
                <w:kern w:val="24"/>
              </w:rPr>
              <w:t xml:space="preserve"> user stores, scenarios, epics, or other appropriate format) are </w:t>
            </w:r>
            <w:r w:rsidR="00971461" w:rsidRPr="00A2464A">
              <w:rPr>
                <w:rFonts w:asciiTheme="majorHAnsi" w:hAnsiTheme="majorHAnsi" w:cstheme="majorHAnsi"/>
                <w:color w:val="000000" w:themeColor="dark1"/>
                <w:kern w:val="24"/>
              </w:rPr>
              <w:t>included in the submission for reference.</w:t>
            </w:r>
            <w:r w:rsidR="009C4BEF" w:rsidRPr="00A2464A">
              <w:rPr>
                <w:rFonts w:asciiTheme="majorHAnsi" w:hAnsiTheme="majorHAnsi" w:cstheme="majorHAnsi"/>
                <w:color w:val="000000" w:themeColor="dark1"/>
                <w:kern w:val="24"/>
              </w:rPr>
              <w:t xml:space="preserve"> </w:t>
            </w:r>
            <w:r w:rsidR="004B1E88" w:rsidRPr="00A2464A">
              <w:rPr>
                <w:rFonts w:asciiTheme="majorHAnsi" w:hAnsiTheme="majorHAnsi" w:cstheme="majorHAnsi"/>
                <w:color w:val="000000" w:themeColor="dark1"/>
                <w:kern w:val="24"/>
              </w:rPr>
              <w:t xml:space="preserve">The </w:t>
            </w:r>
            <w:r w:rsidR="004B1E88" w:rsidRPr="00A2464A">
              <w:rPr>
                <w:rFonts w:asciiTheme="majorHAnsi" w:hAnsiTheme="majorHAnsi" w:cstheme="majorHAnsi"/>
                <w:b/>
                <w:bCs/>
                <w:color w:val="000000" w:themeColor="dark1"/>
                <w:kern w:val="24"/>
              </w:rPr>
              <w:t>release plan</w:t>
            </w:r>
            <w:r w:rsidR="004B1E88" w:rsidRPr="00A2464A">
              <w:rPr>
                <w:rFonts w:asciiTheme="majorHAnsi" w:hAnsiTheme="majorHAnsi" w:cstheme="majorHAnsi"/>
                <w:color w:val="000000" w:themeColor="dark1"/>
                <w:kern w:val="24"/>
              </w:rPr>
              <w:t xml:space="preserve"> is realistic and presented with high quality and intuitive illustration (</w:t>
            </w:r>
            <w:proofErr w:type="gramStart"/>
            <w:r w:rsidR="004B1E88" w:rsidRPr="00A2464A">
              <w:rPr>
                <w:rFonts w:asciiTheme="majorHAnsi" w:hAnsiTheme="majorHAnsi" w:cstheme="majorHAnsi"/>
                <w:color w:val="000000" w:themeColor="dark1"/>
                <w:kern w:val="24"/>
              </w:rPr>
              <w:t>e.g.</w:t>
            </w:r>
            <w:proofErr w:type="gramEnd"/>
            <w:r w:rsidR="004B1E88" w:rsidRPr="00A2464A">
              <w:rPr>
                <w:rFonts w:asciiTheme="majorHAnsi" w:hAnsiTheme="majorHAnsi" w:cstheme="majorHAnsi"/>
                <w:color w:val="000000" w:themeColor="dark1"/>
                <w:kern w:val="24"/>
              </w:rPr>
              <w:t xml:space="preserve"> diagram, table, etc) and richly described – complete, coherent and clear.</w:t>
            </w:r>
            <w:r w:rsidR="009C4BEF" w:rsidRPr="00A2464A">
              <w:rPr>
                <w:rFonts w:asciiTheme="majorHAnsi" w:hAnsiTheme="majorHAnsi" w:cstheme="majorHAnsi"/>
                <w:color w:val="000000" w:themeColor="dark1"/>
                <w:kern w:val="24"/>
              </w:rPr>
              <w:t xml:space="preserve"> The </w:t>
            </w:r>
            <w:r w:rsidR="009C4BEF" w:rsidRPr="00A2464A">
              <w:rPr>
                <w:rFonts w:asciiTheme="majorHAnsi" w:hAnsiTheme="majorHAnsi" w:cstheme="majorHAnsi"/>
                <w:b/>
                <w:bCs/>
                <w:color w:val="000000" w:themeColor="dark1"/>
                <w:kern w:val="24"/>
              </w:rPr>
              <w:t>remaining phases</w:t>
            </w:r>
            <w:r w:rsidR="009C4BEF" w:rsidRPr="00A2464A">
              <w:rPr>
                <w:rFonts w:asciiTheme="majorHAnsi" w:hAnsiTheme="majorHAnsi" w:cstheme="majorHAnsi"/>
                <w:color w:val="000000" w:themeColor="dark1"/>
                <w:kern w:val="24"/>
              </w:rPr>
              <w:t xml:space="preserve"> of the project are distinctively outlined – showcasing consistent coherence for the remaining iterations. Backlogs (</w:t>
            </w:r>
            <w:proofErr w:type="gramStart"/>
            <w:r w:rsidR="009C4BEF" w:rsidRPr="00A2464A">
              <w:rPr>
                <w:rFonts w:asciiTheme="majorHAnsi" w:hAnsiTheme="majorHAnsi" w:cstheme="majorHAnsi"/>
                <w:color w:val="000000" w:themeColor="dark1"/>
                <w:kern w:val="24"/>
              </w:rPr>
              <w:t>e.g.</w:t>
            </w:r>
            <w:proofErr w:type="gramEnd"/>
            <w:r w:rsidR="009C4BEF" w:rsidRPr="00A2464A">
              <w:rPr>
                <w:rFonts w:asciiTheme="majorHAnsi" w:hAnsiTheme="majorHAnsi" w:cstheme="majorHAnsi"/>
                <w:color w:val="000000" w:themeColor="dark1"/>
                <w:kern w:val="24"/>
              </w:rPr>
              <w:t xml:space="preserve"> user stories, etc) are enumerated and thoughtfully described.</w:t>
            </w:r>
          </w:p>
        </w:tc>
      </w:tr>
      <w:tr w:rsidR="00F0568C" w:rsidRPr="00A2464A" w14:paraId="278B531E" w14:textId="77777777" w:rsidTr="006C4703">
        <w:trPr>
          <w:cantSplit/>
          <w:trHeight w:val="1134"/>
        </w:trPr>
        <w:tc>
          <w:tcPr>
            <w:tcW w:w="262" w:type="pct"/>
            <w:textDirection w:val="btLr"/>
          </w:tcPr>
          <w:p w14:paraId="57E0468F" w14:textId="0662A992" w:rsidR="00F0568C" w:rsidRPr="00A2464A" w:rsidRDefault="00F0568C" w:rsidP="00A2182D">
            <w:pPr>
              <w:jc w:val="center"/>
              <w:rPr>
                <w:rFonts w:asciiTheme="majorHAnsi" w:hAnsiTheme="majorHAnsi" w:cstheme="majorHAnsi"/>
                <w:b/>
                <w:bCs/>
              </w:rPr>
            </w:pPr>
            <w:r w:rsidRPr="00A2464A">
              <w:rPr>
                <w:rFonts w:asciiTheme="majorHAnsi" w:hAnsiTheme="majorHAnsi" w:cstheme="majorHAnsi"/>
                <w:b/>
                <w:bCs/>
              </w:rPr>
              <w:t>Meets Expectations (50-75)</w:t>
            </w:r>
          </w:p>
        </w:tc>
        <w:tc>
          <w:tcPr>
            <w:tcW w:w="4738" w:type="pct"/>
          </w:tcPr>
          <w:p w14:paraId="5DF8A97F" w14:textId="1E264D9D" w:rsidR="001509FE" w:rsidRPr="00A2464A" w:rsidRDefault="00F0568C"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color w:val="000000" w:themeColor="dark1"/>
                <w:kern w:val="24"/>
                <w:sz w:val="20"/>
                <w:szCs w:val="20"/>
              </w:rPr>
              <w:t xml:space="preserve">Good description of context (the nature of the business or organization, the sector which it operates) and the goals listed are easily connected to the context. The project goals are explained with consideration of the impact on the organisation, the industry </w:t>
            </w:r>
            <w:proofErr w:type="gramStart"/>
            <w:r w:rsidRPr="00A2464A">
              <w:rPr>
                <w:rFonts w:asciiTheme="majorHAnsi" w:hAnsiTheme="majorHAnsi" w:cstheme="majorHAnsi"/>
                <w:color w:val="000000" w:themeColor="dark1"/>
                <w:kern w:val="24"/>
                <w:sz w:val="20"/>
                <w:szCs w:val="20"/>
              </w:rPr>
              <w:t>sector</w:t>
            </w:r>
            <w:proofErr w:type="gramEnd"/>
            <w:r w:rsidRPr="00A2464A">
              <w:rPr>
                <w:rFonts w:asciiTheme="majorHAnsi" w:hAnsiTheme="majorHAnsi" w:cstheme="majorHAnsi"/>
                <w:color w:val="000000" w:themeColor="dark1"/>
                <w:kern w:val="24"/>
                <w:sz w:val="20"/>
                <w:szCs w:val="20"/>
              </w:rPr>
              <w:t xml:space="preserve"> and the community. </w:t>
            </w:r>
            <w:r w:rsidR="00920826" w:rsidRPr="00A2464A">
              <w:rPr>
                <w:rFonts w:asciiTheme="majorHAnsi" w:hAnsiTheme="majorHAnsi" w:cstheme="majorHAnsi"/>
                <w:color w:val="000000" w:themeColor="dark1"/>
                <w:kern w:val="24"/>
                <w:sz w:val="20"/>
                <w:szCs w:val="20"/>
              </w:rPr>
              <w:t>Feasibility is well-written with good explanation of the different factors that (technical, schedule, logistics, etc) that affects/may affect the project. There are obvious omissions that may negatively impact the project.</w:t>
            </w:r>
            <w:r w:rsidR="001315E5" w:rsidRPr="00A2464A">
              <w:rPr>
                <w:rFonts w:asciiTheme="majorHAnsi" w:hAnsiTheme="majorHAnsi" w:cstheme="majorHAnsi"/>
                <w:color w:val="000000" w:themeColor="dark1"/>
                <w:kern w:val="24"/>
                <w:sz w:val="20"/>
                <w:szCs w:val="20"/>
              </w:rPr>
              <w:t xml:space="preserve"> </w:t>
            </w:r>
            <w:r w:rsidR="001509FE" w:rsidRPr="00A2464A">
              <w:rPr>
                <w:rFonts w:asciiTheme="majorHAnsi" w:hAnsiTheme="majorHAnsi" w:cstheme="majorHAnsi"/>
                <w:sz w:val="20"/>
                <w:szCs w:val="20"/>
              </w:rPr>
              <w:t>The mitigation strategies are sufficiently described. The situations that needed/will need mediating, the existing/potential challenges the team experienced or will expect to experience are presented. These are paired with a good description of how to deal with these situations.</w:t>
            </w:r>
            <w:r w:rsidR="001315E5" w:rsidRPr="00A2464A">
              <w:rPr>
                <w:rFonts w:asciiTheme="majorHAnsi" w:hAnsiTheme="majorHAnsi" w:cstheme="majorHAnsi"/>
                <w:sz w:val="20"/>
                <w:szCs w:val="20"/>
              </w:rPr>
              <w:t xml:space="preserve"> </w:t>
            </w:r>
            <w:r w:rsidR="005100DA" w:rsidRPr="00A2464A">
              <w:rPr>
                <w:rFonts w:asciiTheme="majorHAnsi" w:hAnsiTheme="majorHAnsi" w:cstheme="majorHAnsi"/>
                <w:sz w:val="20"/>
                <w:szCs w:val="20"/>
              </w:rPr>
              <w:t>The most obvious e</w:t>
            </w:r>
            <w:r w:rsidR="001509FE" w:rsidRPr="00A2464A">
              <w:rPr>
                <w:rFonts w:asciiTheme="majorHAnsi" w:hAnsiTheme="majorHAnsi" w:cstheme="majorHAnsi"/>
                <w:sz w:val="20"/>
                <w:szCs w:val="20"/>
              </w:rPr>
              <w:t>thical implications are mentioned</w:t>
            </w:r>
            <w:r w:rsidR="000133AA" w:rsidRPr="00A2464A">
              <w:rPr>
                <w:rFonts w:asciiTheme="majorHAnsi" w:hAnsiTheme="majorHAnsi" w:cstheme="majorHAnsi"/>
                <w:sz w:val="20"/>
                <w:szCs w:val="20"/>
              </w:rPr>
              <w:t xml:space="preserve"> </w:t>
            </w:r>
            <w:r w:rsidR="005100DA" w:rsidRPr="00A2464A">
              <w:rPr>
                <w:rFonts w:asciiTheme="majorHAnsi" w:hAnsiTheme="majorHAnsi" w:cstheme="majorHAnsi"/>
                <w:sz w:val="20"/>
                <w:szCs w:val="20"/>
              </w:rPr>
              <w:t>with some attempts to extend the reflection to larger societal issues</w:t>
            </w:r>
            <w:r w:rsidR="003E2152" w:rsidRPr="00A2464A">
              <w:rPr>
                <w:rFonts w:asciiTheme="majorHAnsi" w:hAnsiTheme="majorHAnsi" w:cstheme="majorHAnsi"/>
                <w:sz w:val="20"/>
                <w:szCs w:val="20"/>
              </w:rPr>
              <w:t xml:space="preserve">. </w:t>
            </w:r>
            <w:r w:rsidR="00A552E6" w:rsidRPr="00A2464A">
              <w:rPr>
                <w:rFonts w:asciiTheme="majorHAnsi" w:hAnsiTheme="majorHAnsi" w:cstheme="majorHAnsi"/>
                <w:sz w:val="20"/>
                <w:szCs w:val="20"/>
              </w:rPr>
              <w:t xml:space="preserve">Project requirements are presented, but </w:t>
            </w:r>
            <w:r w:rsidR="00056D2E" w:rsidRPr="00A2464A">
              <w:rPr>
                <w:rFonts w:asciiTheme="majorHAnsi" w:hAnsiTheme="majorHAnsi" w:cstheme="majorHAnsi"/>
                <w:sz w:val="20"/>
                <w:szCs w:val="20"/>
              </w:rPr>
              <w:t>the</w:t>
            </w:r>
            <w:r w:rsidR="00AE7509">
              <w:rPr>
                <w:rFonts w:asciiTheme="majorHAnsi" w:hAnsiTheme="majorHAnsi" w:cstheme="majorHAnsi"/>
                <w:sz w:val="20"/>
                <w:szCs w:val="20"/>
              </w:rPr>
              <w:t>r</w:t>
            </w:r>
            <w:r w:rsidR="00056D2E" w:rsidRPr="00A2464A">
              <w:rPr>
                <w:rFonts w:asciiTheme="majorHAnsi" w:hAnsiTheme="majorHAnsi" w:cstheme="majorHAnsi"/>
                <w:sz w:val="20"/>
                <w:szCs w:val="20"/>
              </w:rPr>
              <w:t xml:space="preserve">e may be </w:t>
            </w:r>
            <w:r w:rsidR="00A552E6" w:rsidRPr="00A2464A">
              <w:rPr>
                <w:rFonts w:asciiTheme="majorHAnsi" w:hAnsiTheme="majorHAnsi" w:cstheme="majorHAnsi"/>
                <w:sz w:val="20"/>
                <w:szCs w:val="20"/>
              </w:rPr>
              <w:t xml:space="preserve">lack of detail on how these were collected or </w:t>
            </w:r>
            <w:r w:rsidR="00E350BB" w:rsidRPr="00A2464A">
              <w:rPr>
                <w:rFonts w:asciiTheme="majorHAnsi" w:hAnsiTheme="majorHAnsi" w:cstheme="majorHAnsi"/>
                <w:sz w:val="20"/>
                <w:szCs w:val="20"/>
              </w:rPr>
              <w:t xml:space="preserve">derived from discussions with the client and stakeholders. </w:t>
            </w:r>
            <w:r w:rsidR="00056D2E" w:rsidRPr="00A2464A">
              <w:rPr>
                <w:rFonts w:asciiTheme="majorHAnsi" w:hAnsiTheme="majorHAnsi" w:cstheme="majorHAnsi"/>
                <w:sz w:val="20"/>
                <w:szCs w:val="20"/>
              </w:rPr>
              <w:t>A release plan is described in some detail</w:t>
            </w:r>
            <w:r w:rsidR="00F03753" w:rsidRPr="00A2464A">
              <w:rPr>
                <w:rFonts w:asciiTheme="majorHAnsi" w:hAnsiTheme="majorHAnsi" w:cstheme="majorHAnsi"/>
                <w:sz w:val="20"/>
                <w:szCs w:val="20"/>
              </w:rPr>
              <w:t xml:space="preserve"> but there may be gaps, inconsistencies, or </w:t>
            </w:r>
            <w:r w:rsidR="00954B4F" w:rsidRPr="00A2464A">
              <w:rPr>
                <w:rFonts w:asciiTheme="majorHAnsi" w:hAnsiTheme="majorHAnsi" w:cstheme="majorHAnsi"/>
                <w:sz w:val="20"/>
                <w:szCs w:val="20"/>
              </w:rPr>
              <w:t xml:space="preserve">missing references, so that it is hard for an external reader to judge on the credibility of the plan itself. </w:t>
            </w:r>
            <w:r w:rsidR="00256537" w:rsidRPr="00A2464A">
              <w:rPr>
                <w:rFonts w:asciiTheme="majorHAnsi" w:hAnsiTheme="majorHAnsi" w:cstheme="majorHAnsi"/>
                <w:sz w:val="20"/>
                <w:szCs w:val="20"/>
              </w:rPr>
              <w:t xml:space="preserve">The quality of the representations (graphs or diagrams) is acceptable but </w:t>
            </w:r>
            <w:r w:rsidR="00E073C3" w:rsidRPr="00A2464A">
              <w:rPr>
                <w:rFonts w:asciiTheme="majorHAnsi" w:hAnsiTheme="majorHAnsi" w:cstheme="majorHAnsi"/>
                <w:sz w:val="20"/>
                <w:szCs w:val="20"/>
              </w:rPr>
              <w:t>there is margin for improvement.</w:t>
            </w:r>
          </w:p>
        </w:tc>
      </w:tr>
      <w:tr w:rsidR="00F0568C" w:rsidRPr="00A2464A" w14:paraId="5D799722" w14:textId="77777777" w:rsidTr="006C4703">
        <w:trPr>
          <w:cantSplit/>
          <w:trHeight w:val="2825"/>
        </w:trPr>
        <w:tc>
          <w:tcPr>
            <w:tcW w:w="262" w:type="pct"/>
            <w:textDirection w:val="btLr"/>
          </w:tcPr>
          <w:p w14:paraId="673AA247" w14:textId="56126924" w:rsidR="00F0568C" w:rsidRPr="00A2464A" w:rsidRDefault="00F0568C" w:rsidP="00A2182D">
            <w:pPr>
              <w:jc w:val="center"/>
              <w:rPr>
                <w:rFonts w:asciiTheme="majorHAnsi" w:hAnsiTheme="majorHAnsi" w:cstheme="majorHAnsi"/>
                <w:b/>
                <w:bCs/>
              </w:rPr>
            </w:pPr>
            <w:r w:rsidRPr="00A2464A">
              <w:rPr>
                <w:rFonts w:asciiTheme="majorHAnsi" w:hAnsiTheme="majorHAnsi" w:cstheme="majorHAnsi"/>
                <w:b/>
                <w:bCs/>
              </w:rPr>
              <w:lastRenderedPageBreak/>
              <w:t>Below Expectations (under 50%)</w:t>
            </w:r>
          </w:p>
        </w:tc>
        <w:tc>
          <w:tcPr>
            <w:tcW w:w="4738" w:type="pct"/>
          </w:tcPr>
          <w:p w14:paraId="70F33C1C" w14:textId="77777777" w:rsidR="00F0568C" w:rsidRPr="00A2464A" w:rsidRDefault="00F0568C" w:rsidP="00A2182D">
            <w:pPr>
              <w:pStyle w:val="Default"/>
              <w:spacing w:line="256" w:lineRule="auto"/>
              <w:rPr>
                <w:rFonts w:asciiTheme="majorHAnsi" w:hAnsiTheme="majorHAnsi" w:cstheme="majorHAnsi"/>
                <w:color w:val="000000" w:themeColor="dark1"/>
                <w:kern w:val="24"/>
                <w:sz w:val="20"/>
                <w:szCs w:val="20"/>
              </w:rPr>
            </w:pPr>
            <w:r w:rsidRPr="00A2464A">
              <w:rPr>
                <w:rFonts w:asciiTheme="majorHAnsi" w:hAnsiTheme="majorHAnsi" w:cstheme="majorHAnsi"/>
                <w:color w:val="000000" w:themeColor="dark1"/>
                <w:kern w:val="24"/>
                <w:sz w:val="20"/>
                <w:szCs w:val="20"/>
              </w:rPr>
              <w:t>The Context and Goals of the project are not described, or the description is so vague and lacking that is virtually impossible to understand what the project is about, and the work aims to achieve, and why.</w:t>
            </w:r>
          </w:p>
          <w:p w14:paraId="29708A62" w14:textId="61989CF7" w:rsidR="00EF49F6" w:rsidRPr="00A2464A" w:rsidRDefault="00EF49F6" w:rsidP="00A2182D">
            <w:pPr>
              <w:pStyle w:val="Default"/>
              <w:spacing w:line="256" w:lineRule="auto"/>
              <w:rPr>
                <w:rFonts w:asciiTheme="majorHAnsi" w:hAnsiTheme="majorHAnsi" w:cstheme="majorHAnsi"/>
                <w:color w:val="000000" w:themeColor="dark1"/>
                <w:kern w:val="24"/>
                <w:sz w:val="20"/>
                <w:szCs w:val="20"/>
              </w:rPr>
            </w:pPr>
            <w:r w:rsidRPr="00A2464A">
              <w:rPr>
                <w:rFonts w:asciiTheme="majorHAnsi" w:hAnsiTheme="majorHAnsi" w:cstheme="majorHAnsi"/>
                <w:color w:val="000000" w:themeColor="dark1"/>
                <w:kern w:val="24"/>
                <w:sz w:val="20"/>
                <w:szCs w:val="20"/>
              </w:rPr>
              <w:t xml:space="preserve">Feasibility is not discussed, or feasibility issues are dismissed without a credible analysis. </w:t>
            </w:r>
            <w:r w:rsidR="00170052" w:rsidRPr="00A2464A">
              <w:rPr>
                <w:rFonts w:asciiTheme="majorHAnsi" w:hAnsiTheme="majorHAnsi" w:cstheme="majorHAnsi"/>
                <w:color w:val="000000" w:themeColor="dark1"/>
                <w:kern w:val="24"/>
                <w:sz w:val="20"/>
                <w:szCs w:val="20"/>
              </w:rPr>
              <w:t xml:space="preserve">Mitigation strategies are consequentially missing or irrelevant. </w:t>
            </w:r>
            <w:r w:rsidR="001945EA" w:rsidRPr="00A2464A">
              <w:rPr>
                <w:rFonts w:asciiTheme="majorHAnsi" w:hAnsiTheme="majorHAnsi" w:cstheme="majorHAnsi"/>
                <w:color w:val="000000" w:themeColor="dark1"/>
                <w:kern w:val="24"/>
                <w:sz w:val="20"/>
                <w:szCs w:val="20"/>
              </w:rPr>
              <w:t xml:space="preserve">Risk assessment is not discussed, or potential risks are dismissed with no reason instead of being thoughtfully analysed. </w:t>
            </w:r>
            <w:r w:rsidR="00F962D3" w:rsidRPr="00A2464A">
              <w:rPr>
                <w:rFonts w:asciiTheme="majorHAnsi" w:hAnsiTheme="majorHAnsi" w:cstheme="majorHAnsi"/>
                <w:color w:val="000000" w:themeColor="dark1"/>
                <w:kern w:val="24"/>
                <w:sz w:val="20"/>
                <w:szCs w:val="20"/>
              </w:rPr>
              <w:t xml:space="preserve">Ethical implications are not discussed, or potential risks are dismissed with no reason instead of being thoughtfully analysed. </w:t>
            </w:r>
            <w:r w:rsidR="005114DE" w:rsidRPr="00A2464A">
              <w:rPr>
                <w:rFonts w:asciiTheme="majorHAnsi" w:hAnsiTheme="majorHAnsi" w:cstheme="majorHAnsi"/>
                <w:color w:val="000000" w:themeColor="dark1"/>
                <w:kern w:val="24"/>
                <w:sz w:val="20"/>
                <w:szCs w:val="20"/>
              </w:rPr>
              <w:t xml:space="preserve">There is no evidence of careful plan, or documentation of requirement elicitation actions. Requirements (if given) are </w:t>
            </w:r>
            <w:r w:rsidR="000A0CC5" w:rsidRPr="00A2464A">
              <w:rPr>
                <w:rFonts w:asciiTheme="majorHAnsi" w:hAnsiTheme="majorHAnsi" w:cstheme="majorHAnsi"/>
                <w:color w:val="000000" w:themeColor="dark1"/>
                <w:kern w:val="24"/>
                <w:sz w:val="20"/>
                <w:szCs w:val="20"/>
              </w:rPr>
              <w:t xml:space="preserve">just stated with no mention to how they were obtained, and no clear link with the goals and scope. </w:t>
            </w:r>
            <w:r w:rsidR="00A6152A" w:rsidRPr="00A2464A">
              <w:rPr>
                <w:rFonts w:asciiTheme="majorHAnsi" w:hAnsiTheme="majorHAnsi" w:cstheme="majorHAnsi"/>
                <w:color w:val="000000" w:themeColor="dark1"/>
                <w:kern w:val="24"/>
                <w:sz w:val="20"/>
                <w:szCs w:val="20"/>
              </w:rPr>
              <w:t xml:space="preserve">There is no discussion clarifying the project’s scope, so it is impossible to say what the students aim to deliver, what is a minimum acceptable deliverable, and what is out of scope and will not be addressed. </w:t>
            </w:r>
            <w:r w:rsidR="00A41695" w:rsidRPr="00A2464A">
              <w:rPr>
                <w:rFonts w:asciiTheme="majorHAnsi" w:hAnsiTheme="majorHAnsi" w:cstheme="majorHAnsi"/>
                <w:color w:val="000000" w:themeColor="dark1"/>
                <w:kern w:val="24"/>
                <w:sz w:val="20"/>
                <w:szCs w:val="20"/>
              </w:rPr>
              <w:t>No formal release plan is provided, or the plan given is clearly not grounded in planning and scoping activities</w:t>
            </w:r>
            <w:r w:rsidR="00826459" w:rsidRPr="00A2464A">
              <w:rPr>
                <w:rFonts w:asciiTheme="majorHAnsi" w:hAnsiTheme="majorHAnsi" w:cstheme="majorHAnsi"/>
                <w:color w:val="000000" w:themeColor="dark1"/>
                <w:kern w:val="24"/>
                <w:sz w:val="20"/>
                <w:szCs w:val="20"/>
              </w:rPr>
              <w:t>. No plan for phase 2 (IFB399) is given, so it is not clear what the project will ultimately deliver.</w:t>
            </w:r>
          </w:p>
        </w:tc>
      </w:tr>
    </w:tbl>
    <w:p w14:paraId="5135A063" w14:textId="77777777" w:rsidR="00A846B0" w:rsidRDefault="00A846B0" w:rsidP="00A2182D">
      <w:pPr>
        <w:spacing w:line="19" w:lineRule="exact"/>
        <w:rPr>
          <w:rFonts w:ascii="Times New Roman" w:eastAsia="Times New Roman" w:hAnsi="Times New Roman"/>
          <w:sz w:val="24"/>
        </w:rPr>
      </w:pPr>
    </w:p>
    <w:p w14:paraId="22705FB5" w14:textId="77777777" w:rsidR="009515DD" w:rsidRDefault="009515DD" w:rsidP="00A2182D">
      <w:pPr>
        <w:spacing w:line="259" w:lineRule="auto"/>
        <w:rPr>
          <w:rFonts w:ascii="Calibri Light" w:eastAsia="Calibri Light" w:hAnsi="Calibri Light"/>
          <w:b/>
          <w:bCs/>
          <w:color w:val="2E74B5"/>
          <w:sz w:val="28"/>
          <w:szCs w:val="22"/>
        </w:rPr>
      </w:pPr>
      <w:r>
        <w:rPr>
          <w:rFonts w:ascii="Calibri Light" w:eastAsia="Calibri Light" w:hAnsi="Calibri Light"/>
          <w:b/>
          <w:bCs/>
          <w:color w:val="2E74B5"/>
          <w:sz w:val="28"/>
          <w:szCs w:val="22"/>
        </w:rPr>
        <w:br w:type="page"/>
      </w:r>
    </w:p>
    <w:p w14:paraId="1317A80F" w14:textId="63EE1387" w:rsidR="00E645F1" w:rsidRDefault="00E645F1" w:rsidP="00A2182D">
      <w:pPr>
        <w:spacing w:line="262" w:lineRule="auto"/>
        <w:rPr>
          <w:rFonts w:ascii="Calibri Light" w:eastAsia="Calibri Light" w:hAnsi="Calibri Light"/>
          <w:b/>
          <w:bCs/>
          <w:color w:val="2E74B5"/>
          <w:sz w:val="28"/>
          <w:szCs w:val="22"/>
        </w:rPr>
      </w:pPr>
      <w:r>
        <w:rPr>
          <w:rFonts w:ascii="Calibri Light" w:eastAsia="Calibri Light" w:hAnsi="Calibri Light"/>
          <w:b/>
          <w:bCs/>
          <w:color w:val="2E74B5"/>
          <w:sz w:val="28"/>
          <w:szCs w:val="22"/>
        </w:rPr>
        <w:lastRenderedPageBreak/>
        <w:t>Statement of contribution</w:t>
      </w:r>
    </w:p>
    <w:p w14:paraId="5B4192DA" w14:textId="71EF129A" w:rsidR="00B31CFB" w:rsidRDefault="00EE5252" w:rsidP="00EE5252">
      <w:r>
        <w:t xml:space="preserve">Note: this section is optional, and it is here to allow the team to declare </w:t>
      </w:r>
      <w:r w:rsidR="000B4274">
        <w:t xml:space="preserve">uneven contributions. If you agree all team members participated with equal commitment and </w:t>
      </w:r>
      <w:r w:rsidR="004F0271">
        <w:t xml:space="preserve">workload, you do need to include this section. </w:t>
      </w:r>
      <w:proofErr w:type="gramStart"/>
      <w:r w:rsidR="004F0271">
        <w:t>If</w:t>
      </w:r>
      <w:proofErr w:type="gramEnd"/>
      <w:r w:rsidR="004F0271">
        <w:t xml:space="preserve"> however </w:t>
      </w:r>
      <w:r w:rsidR="0086261A">
        <w:t xml:space="preserve">there were obvious differences between team members’ contributions, please let us know who did what. </w:t>
      </w:r>
      <w:r w:rsidR="00E54BBB">
        <w:rPr>
          <w:b/>
          <w:bCs/>
        </w:rPr>
        <w:t xml:space="preserve">Important: </w:t>
      </w:r>
      <w:r w:rsidR="00E54BBB">
        <w:t xml:space="preserve">do </w:t>
      </w:r>
      <w:r w:rsidR="00E54BBB" w:rsidRPr="003B6610">
        <w:rPr>
          <w:b/>
          <w:bCs/>
        </w:rPr>
        <w:t>NOT</w:t>
      </w:r>
      <w:r w:rsidR="00E54BBB">
        <w:t xml:space="preserve"> give us weights or percentages</w:t>
      </w:r>
      <w:r w:rsidR="003E5543">
        <w:t xml:space="preserve">. We are not interested in statements such as ‘team member X did 80% of the work’. </w:t>
      </w:r>
      <w:r w:rsidR="000D4358">
        <w:t xml:space="preserve">Rather tell us who did what, </w:t>
      </w:r>
      <w:r w:rsidR="000655AE">
        <w:t>so that we can express a fair mark for everyone based on the volume and quality of the work we see</w:t>
      </w:r>
      <w:r w:rsidR="00C43160">
        <w:t xml:space="preserve"> </w:t>
      </w:r>
      <w:r w:rsidR="0002090E">
        <w:t xml:space="preserve">and after taking into due consideration </w:t>
      </w:r>
      <w:r w:rsidR="0002090E" w:rsidRPr="003B6610">
        <w:rPr>
          <w:b/>
          <w:bCs/>
        </w:rPr>
        <w:t>personal circumstances, such as health issues</w:t>
      </w:r>
      <w:r w:rsidR="000655AE">
        <w:t xml:space="preserve">. </w:t>
      </w:r>
      <w:r w:rsidR="00DA31AA">
        <w:t xml:space="preserve">The statement will </w:t>
      </w:r>
      <w:r w:rsidR="00AB108D">
        <w:t xml:space="preserve">include </w:t>
      </w:r>
      <w:r w:rsidR="00DA31AA">
        <w:t xml:space="preserve">one table as the one below </w:t>
      </w:r>
      <w:r w:rsidR="00DA31AA" w:rsidRPr="003B6610">
        <w:rPr>
          <w:b/>
          <w:bCs/>
        </w:rPr>
        <w:t>for each team member</w:t>
      </w:r>
      <w:r w:rsidR="00DA31AA">
        <w:t xml:space="preserve">. </w:t>
      </w:r>
      <w:r w:rsidR="00AB108D">
        <w:t xml:space="preserve">Each table should be </w:t>
      </w:r>
      <w:r w:rsidR="00A64533">
        <w:rPr>
          <w:b/>
          <w:bCs/>
        </w:rPr>
        <w:t>max</w:t>
      </w:r>
      <w:r w:rsidR="00AB108D" w:rsidRPr="003B6610">
        <w:rPr>
          <w:b/>
          <w:bCs/>
        </w:rPr>
        <w:t xml:space="preserve"> 100 words</w:t>
      </w:r>
      <w:r w:rsidR="00AB108D">
        <w:t xml:space="preserve">. </w:t>
      </w:r>
      <w:r w:rsidR="00A70163">
        <w:t xml:space="preserve">If you do not agree on </w:t>
      </w:r>
      <w:r w:rsidR="0086538C">
        <w:t xml:space="preserve">(one or more) </w:t>
      </w:r>
      <w:r w:rsidR="00A70163">
        <w:t>other students</w:t>
      </w:r>
      <w:r w:rsidR="0086538C">
        <w:t>’</w:t>
      </w:r>
      <w:r w:rsidR="00A70163">
        <w:t xml:space="preserve"> declarations, please let us know, as we will call the team in for discussion. </w:t>
      </w:r>
    </w:p>
    <w:p w14:paraId="66F1A9E5" w14:textId="77777777" w:rsidR="00FD7F5C" w:rsidRDefault="00FD7F5C" w:rsidP="00EE5252"/>
    <w:tbl>
      <w:tblPr>
        <w:tblStyle w:val="TableGrid"/>
        <w:tblW w:w="0" w:type="auto"/>
        <w:tblInd w:w="0" w:type="dxa"/>
        <w:tblLook w:val="04A0" w:firstRow="1" w:lastRow="0" w:firstColumn="1" w:lastColumn="0" w:noHBand="0" w:noVBand="1"/>
      </w:tblPr>
      <w:tblGrid>
        <w:gridCol w:w="5228"/>
        <w:gridCol w:w="5228"/>
      </w:tblGrid>
      <w:tr w:rsidR="00B31CFB" w14:paraId="147ACED9" w14:textId="77777777" w:rsidTr="000D752C">
        <w:tc>
          <w:tcPr>
            <w:tcW w:w="5228" w:type="dxa"/>
          </w:tcPr>
          <w:p w14:paraId="4B48B5F2" w14:textId="1951D25E" w:rsidR="00B31CFB" w:rsidRDefault="00B31CFB" w:rsidP="00EE5252">
            <w:r>
              <w:t>Name ____</w:t>
            </w:r>
          </w:p>
        </w:tc>
        <w:tc>
          <w:tcPr>
            <w:tcW w:w="5228" w:type="dxa"/>
          </w:tcPr>
          <w:p w14:paraId="1A42EC95" w14:textId="45292DEB" w:rsidR="00B31CFB" w:rsidRDefault="00083E4B" w:rsidP="00EE5252">
            <w:r>
              <w:t>Role(s) in the team</w:t>
            </w:r>
          </w:p>
        </w:tc>
      </w:tr>
      <w:tr w:rsidR="00B31CFB" w14:paraId="34EE1378" w14:textId="77777777" w:rsidTr="000D752C">
        <w:tc>
          <w:tcPr>
            <w:tcW w:w="10456" w:type="dxa"/>
            <w:gridSpan w:val="2"/>
          </w:tcPr>
          <w:p w14:paraId="685F8E97" w14:textId="2241B0C9" w:rsidR="00B31CFB" w:rsidRDefault="00083E4B" w:rsidP="003B6610">
            <w:r>
              <w:t>Brief description of tasks and responsibilities in the project</w:t>
            </w:r>
            <w:r w:rsidR="00BF2BDF">
              <w:t>. If you were solely or mostly responsible for one or more sections of this report, please tell us which one(s).</w:t>
            </w:r>
            <w:r w:rsidR="004A4AA7">
              <w:t xml:space="preserve"> </w:t>
            </w:r>
          </w:p>
        </w:tc>
      </w:tr>
      <w:tr w:rsidR="00B31CFB" w14:paraId="33C7CD55" w14:textId="77777777" w:rsidTr="000D752C">
        <w:tc>
          <w:tcPr>
            <w:tcW w:w="10456" w:type="dxa"/>
            <w:gridSpan w:val="2"/>
          </w:tcPr>
          <w:p w14:paraId="33E6AEAC" w14:textId="15BB0F0E" w:rsidR="00B31CFB" w:rsidRDefault="004A4AA7" w:rsidP="00EE5252">
            <w:r>
              <w:t>I declare that the above is a tru</w:t>
            </w:r>
            <w:r w:rsidR="000A2A8F">
              <w:t>th</w:t>
            </w:r>
            <w:r>
              <w:t>ful description of my contribution</w:t>
            </w:r>
            <w:r w:rsidR="002070F8">
              <w:t>.</w:t>
            </w:r>
            <w:r w:rsidR="001C34A7">
              <w:t xml:space="preserve"> I </w:t>
            </w:r>
            <w:r w:rsidR="002070F8">
              <w:t>also declare that I [</w:t>
            </w:r>
            <w:r w:rsidR="001C34A7">
              <w:t>agree/do not agree</w:t>
            </w:r>
            <w:r w:rsidR="002070F8">
              <w:t>]</w:t>
            </w:r>
            <w:r w:rsidR="001C34A7">
              <w:t xml:space="preserve"> with the </w:t>
            </w:r>
            <w:r w:rsidR="00FD7F5C">
              <w:t xml:space="preserve">statements below from my </w:t>
            </w:r>
            <w:proofErr w:type="gramStart"/>
            <w:r w:rsidR="00FD7F5C">
              <w:t>team mates</w:t>
            </w:r>
            <w:proofErr w:type="gramEnd"/>
            <w:r w:rsidR="00FD7F5C">
              <w:t xml:space="preserve">. </w:t>
            </w:r>
          </w:p>
        </w:tc>
      </w:tr>
    </w:tbl>
    <w:p w14:paraId="3CBCF29B" w14:textId="0D85A618" w:rsidR="00EE5252" w:rsidRPr="003B6610" w:rsidRDefault="00E54BBB" w:rsidP="003B6610">
      <w:r>
        <w:t xml:space="preserve"> </w:t>
      </w:r>
    </w:p>
    <w:p w14:paraId="401A3513" w14:textId="7A2BB0A5" w:rsidR="00716D01" w:rsidRPr="00641ACB" w:rsidRDefault="00716D01" w:rsidP="00A2182D">
      <w:pPr>
        <w:spacing w:line="262" w:lineRule="auto"/>
        <w:rPr>
          <w:b/>
          <w:bCs/>
          <w:sz w:val="24"/>
          <w:szCs w:val="24"/>
        </w:rPr>
      </w:pPr>
      <w:r w:rsidRPr="00641ACB">
        <w:rPr>
          <w:rFonts w:ascii="Calibri Light" w:eastAsia="Calibri Light" w:hAnsi="Calibri Light"/>
          <w:b/>
          <w:bCs/>
          <w:color w:val="2E74B5"/>
          <w:sz w:val="28"/>
          <w:szCs w:val="22"/>
        </w:rPr>
        <w:t>Section 1.1 Project Context, Goals, Scope</w:t>
      </w:r>
    </w:p>
    <w:p w14:paraId="1156E65C" w14:textId="329498CD" w:rsidR="00A846B0" w:rsidRPr="00697E58" w:rsidRDefault="00A846B0" w:rsidP="00A2182D">
      <w:pPr>
        <w:spacing w:line="262" w:lineRule="auto"/>
        <w:rPr>
          <w:sz w:val="22"/>
          <w:szCs w:val="22"/>
        </w:rPr>
      </w:pPr>
      <w:r w:rsidRPr="008D7D17">
        <w:rPr>
          <w:sz w:val="22"/>
          <w:szCs w:val="22"/>
        </w:rPr>
        <w:t xml:space="preserve">This section should </w:t>
      </w:r>
      <w:r w:rsidRPr="00641ACB">
        <w:rPr>
          <w:sz w:val="22"/>
          <w:szCs w:val="22"/>
        </w:rPr>
        <w:t>introduce the project</w:t>
      </w:r>
      <w:r w:rsidR="00051288">
        <w:rPr>
          <w:sz w:val="22"/>
          <w:szCs w:val="22"/>
        </w:rPr>
        <w:t>,</w:t>
      </w:r>
      <w:r w:rsidRPr="008D7D17">
        <w:rPr>
          <w:sz w:val="22"/>
          <w:szCs w:val="22"/>
        </w:rPr>
        <w:t xml:space="preserve"> its </w:t>
      </w:r>
      <w:proofErr w:type="gramStart"/>
      <w:r w:rsidRPr="008D7D17">
        <w:rPr>
          <w:sz w:val="22"/>
          <w:szCs w:val="22"/>
        </w:rPr>
        <w:t>context</w:t>
      </w:r>
      <w:proofErr w:type="gramEnd"/>
      <w:r w:rsidR="00051288">
        <w:rPr>
          <w:sz w:val="22"/>
          <w:szCs w:val="22"/>
        </w:rPr>
        <w:t xml:space="preserve"> and </w:t>
      </w:r>
      <w:r w:rsidR="001E6357">
        <w:rPr>
          <w:sz w:val="22"/>
          <w:szCs w:val="22"/>
        </w:rPr>
        <w:t>its goals</w:t>
      </w:r>
      <w:r w:rsidRPr="008D7D17">
        <w:rPr>
          <w:sz w:val="22"/>
          <w:szCs w:val="22"/>
        </w:rPr>
        <w:t>. In the guide below we will write this as it would apply to a deve</w:t>
      </w:r>
      <w:r w:rsidRPr="00697E58">
        <w:rPr>
          <w:sz w:val="22"/>
          <w:szCs w:val="22"/>
        </w:rPr>
        <w:t xml:space="preserve">lopment project, and you should make the obvious </w:t>
      </w:r>
      <w:r w:rsidRPr="00341174">
        <w:rPr>
          <w:sz w:val="22"/>
          <w:szCs w:val="22"/>
        </w:rPr>
        <w:t>adjustments where necessary</w:t>
      </w:r>
      <w:r w:rsidR="008975BE" w:rsidRPr="00641ACB">
        <w:rPr>
          <w:sz w:val="22"/>
          <w:szCs w:val="22"/>
        </w:rPr>
        <w:t xml:space="preserve"> for</w:t>
      </w:r>
      <w:r w:rsidR="00C07AFC" w:rsidRPr="00641ACB">
        <w:rPr>
          <w:sz w:val="22"/>
          <w:szCs w:val="22"/>
        </w:rPr>
        <w:t xml:space="preserve"> your </w:t>
      </w:r>
      <w:proofErr w:type="gramStart"/>
      <w:r w:rsidR="00C07AFC" w:rsidRPr="00641ACB">
        <w:rPr>
          <w:sz w:val="22"/>
          <w:szCs w:val="22"/>
        </w:rPr>
        <w:t>particular project</w:t>
      </w:r>
      <w:proofErr w:type="gramEnd"/>
      <w:r w:rsidR="00C07AFC" w:rsidRPr="00641ACB">
        <w:rPr>
          <w:sz w:val="22"/>
          <w:szCs w:val="22"/>
        </w:rPr>
        <w:t xml:space="preserve"> type</w:t>
      </w:r>
      <w:r w:rsidRPr="00641ACB">
        <w:rPr>
          <w:sz w:val="22"/>
          <w:szCs w:val="22"/>
        </w:rPr>
        <w:t xml:space="preserve">. </w:t>
      </w:r>
      <w:r w:rsidR="0023612B">
        <w:rPr>
          <w:sz w:val="22"/>
          <w:szCs w:val="22"/>
        </w:rPr>
        <w:t>Begin with</w:t>
      </w:r>
      <w:r w:rsidR="0023612B" w:rsidRPr="008D7D17">
        <w:rPr>
          <w:sz w:val="22"/>
          <w:szCs w:val="22"/>
        </w:rPr>
        <w:t xml:space="preserve"> </w:t>
      </w:r>
      <w:r w:rsidRPr="00697E58">
        <w:rPr>
          <w:sz w:val="22"/>
          <w:szCs w:val="22"/>
        </w:rPr>
        <w:t>introduc</w:t>
      </w:r>
      <w:r w:rsidR="0069079B">
        <w:rPr>
          <w:sz w:val="22"/>
          <w:szCs w:val="22"/>
        </w:rPr>
        <w:t>ing</w:t>
      </w:r>
      <w:r w:rsidRPr="008D7D17">
        <w:rPr>
          <w:sz w:val="22"/>
          <w:szCs w:val="22"/>
        </w:rPr>
        <w:t>:</w:t>
      </w:r>
    </w:p>
    <w:p w14:paraId="4DD01C95" w14:textId="77777777" w:rsidR="00A846B0" w:rsidRPr="00641ACB" w:rsidRDefault="00A846B0" w:rsidP="00A2182D">
      <w:pPr>
        <w:spacing w:line="162" w:lineRule="exact"/>
        <w:rPr>
          <w:rFonts w:ascii="Times New Roman" w:eastAsia="Times New Roman" w:hAnsi="Times New Roman"/>
          <w:sz w:val="22"/>
          <w:szCs w:val="22"/>
        </w:rPr>
      </w:pPr>
    </w:p>
    <w:p w14:paraId="43E54CB5" w14:textId="77777777" w:rsidR="00A846B0" w:rsidRPr="00697E58" w:rsidRDefault="00A846B0" w:rsidP="00A2182D">
      <w:pPr>
        <w:numPr>
          <w:ilvl w:val="0"/>
          <w:numId w:val="1"/>
        </w:numPr>
        <w:tabs>
          <w:tab w:val="left" w:pos="720"/>
        </w:tabs>
        <w:spacing w:line="0" w:lineRule="atLeast"/>
        <w:ind w:hanging="360"/>
        <w:rPr>
          <w:rFonts w:ascii="Arial" w:eastAsia="Arial" w:hAnsi="Arial"/>
          <w:sz w:val="22"/>
          <w:szCs w:val="22"/>
        </w:rPr>
      </w:pPr>
      <w:r w:rsidRPr="008D7D17">
        <w:rPr>
          <w:sz w:val="22"/>
          <w:szCs w:val="22"/>
        </w:rPr>
        <w:t>The domain and/or industry sector</w:t>
      </w:r>
    </w:p>
    <w:p w14:paraId="4EBC87A8" w14:textId="77777777" w:rsidR="00A846B0" w:rsidRPr="00341174" w:rsidRDefault="00A846B0" w:rsidP="00A2182D">
      <w:pPr>
        <w:spacing w:line="33" w:lineRule="exact"/>
        <w:rPr>
          <w:rFonts w:ascii="Arial" w:eastAsia="Arial" w:hAnsi="Arial"/>
          <w:sz w:val="22"/>
          <w:szCs w:val="22"/>
        </w:rPr>
      </w:pPr>
    </w:p>
    <w:p w14:paraId="31AD11F2" w14:textId="77777777" w:rsidR="00A846B0" w:rsidRPr="00641ACB" w:rsidRDefault="00A846B0" w:rsidP="00A2182D">
      <w:pPr>
        <w:numPr>
          <w:ilvl w:val="0"/>
          <w:numId w:val="1"/>
        </w:numPr>
        <w:tabs>
          <w:tab w:val="left" w:pos="720"/>
        </w:tabs>
        <w:spacing w:line="0" w:lineRule="atLeast"/>
        <w:ind w:hanging="360"/>
        <w:rPr>
          <w:rFonts w:ascii="Arial" w:eastAsia="Arial" w:hAnsi="Arial"/>
          <w:sz w:val="22"/>
          <w:szCs w:val="22"/>
        </w:rPr>
      </w:pPr>
      <w:r w:rsidRPr="00641ACB">
        <w:rPr>
          <w:sz w:val="22"/>
          <w:szCs w:val="22"/>
        </w:rPr>
        <w:t>The client and their business goals</w:t>
      </w:r>
    </w:p>
    <w:p w14:paraId="5796498E" w14:textId="77777777" w:rsidR="00A846B0" w:rsidRPr="00641ACB" w:rsidRDefault="00A846B0" w:rsidP="00A2182D">
      <w:pPr>
        <w:spacing w:line="31" w:lineRule="exact"/>
        <w:rPr>
          <w:rFonts w:ascii="Arial" w:eastAsia="Arial" w:hAnsi="Arial"/>
          <w:sz w:val="22"/>
          <w:szCs w:val="22"/>
        </w:rPr>
      </w:pPr>
    </w:p>
    <w:p w14:paraId="6AD30DC1" w14:textId="6BE5B79B" w:rsidR="00A846B0" w:rsidRPr="00641ACB" w:rsidRDefault="00A846B0" w:rsidP="00A2182D">
      <w:pPr>
        <w:numPr>
          <w:ilvl w:val="0"/>
          <w:numId w:val="1"/>
        </w:numPr>
        <w:tabs>
          <w:tab w:val="left" w:pos="720"/>
        </w:tabs>
        <w:spacing w:line="0" w:lineRule="atLeast"/>
        <w:ind w:hanging="360"/>
        <w:rPr>
          <w:rFonts w:ascii="Calibri Light" w:eastAsia="Calibri Light" w:hAnsi="Calibri Light"/>
          <w:color w:val="2E74B5"/>
          <w:sz w:val="22"/>
          <w:szCs w:val="22"/>
        </w:rPr>
      </w:pPr>
      <w:r w:rsidRPr="00641ACB">
        <w:rPr>
          <w:sz w:val="22"/>
          <w:szCs w:val="22"/>
        </w:rPr>
        <w:t>The technical context of the application and its inputs</w:t>
      </w:r>
    </w:p>
    <w:p w14:paraId="2C975FCB" w14:textId="77777777" w:rsidR="00E44988" w:rsidRPr="00641ACB" w:rsidRDefault="00E44988" w:rsidP="00A2182D">
      <w:pPr>
        <w:pStyle w:val="ListParagraph"/>
        <w:ind w:left="0"/>
        <w:rPr>
          <w:rFonts w:ascii="Calibri Light" w:eastAsia="Calibri Light" w:hAnsi="Calibri Light"/>
          <w:color w:val="2E74B5"/>
          <w:sz w:val="22"/>
          <w:szCs w:val="22"/>
        </w:rPr>
      </w:pPr>
    </w:p>
    <w:p w14:paraId="4642AC56" w14:textId="5C66132B" w:rsidR="00E44988" w:rsidRDefault="00211834" w:rsidP="00A2182D">
      <w:pPr>
        <w:spacing w:line="261" w:lineRule="auto"/>
        <w:jc w:val="both"/>
        <w:rPr>
          <w:sz w:val="22"/>
          <w:szCs w:val="22"/>
        </w:rPr>
      </w:pPr>
      <w:r>
        <w:rPr>
          <w:sz w:val="22"/>
          <w:szCs w:val="22"/>
        </w:rPr>
        <w:t>After,</w:t>
      </w:r>
      <w:r w:rsidR="00E44988" w:rsidRPr="008D7D17">
        <w:rPr>
          <w:sz w:val="22"/>
          <w:szCs w:val="22"/>
        </w:rPr>
        <w:t xml:space="preserve"> fully explain the project and its goals. We suggest that you begin with a brief discussion of your rationale for breaking up the project as you have done, and why some aspects have been prioritised</w:t>
      </w:r>
      <w:r w:rsidR="00E44988" w:rsidRPr="00697E58">
        <w:rPr>
          <w:sz w:val="22"/>
          <w:szCs w:val="22"/>
        </w:rPr>
        <w:t xml:space="preserve"> over others. </w:t>
      </w:r>
    </w:p>
    <w:p w14:paraId="3D773E9C" w14:textId="77777777" w:rsidR="00CD47BE" w:rsidRDefault="00CD47BE" w:rsidP="00A2182D">
      <w:pPr>
        <w:spacing w:line="0" w:lineRule="atLeast"/>
        <w:rPr>
          <w:rFonts w:ascii="Calibri Light" w:eastAsia="Calibri Light" w:hAnsi="Calibri Light"/>
          <w:color w:val="2E74B5"/>
          <w:sz w:val="26"/>
        </w:rPr>
      </w:pPr>
    </w:p>
    <w:p w14:paraId="1969F577" w14:textId="792493D0" w:rsidR="00A846B0" w:rsidRPr="00641ACB" w:rsidRDefault="00920916" w:rsidP="00A2182D">
      <w:pPr>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Section 1.2</w:t>
      </w:r>
      <w:r w:rsidR="00A73F46" w:rsidRPr="00641ACB">
        <w:rPr>
          <w:rFonts w:ascii="Calibri Light" w:eastAsia="Calibri Light" w:hAnsi="Calibri Light"/>
          <w:b/>
          <w:bCs/>
          <w:color w:val="2E74B5"/>
          <w:sz w:val="28"/>
          <w:szCs w:val="22"/>
        </w:rPr>
        <w:t xml:space="preserve">. </w:t>
      </w:r>
      <w:r w:rsidR="00A846B0" w:rsidRPr="00641ACB">
        <w:rPr>
          <w:rFonts w:ascii="Calibri Light" w:eastAsia="Calibri Light" w:hAnsi="Calibri Light"/>
          <w:b/>
          <w:bCs/>
          <w:color w:val="2E74B5"/>
          <w:sz w:val="28"/>
          <w:szCs w:val="22"/>
        </w:rPr>
        <w:t>Feasibility Analysis</w:t>
      </w:r>
      <w:r w:rsidR="007D632A" w:rsidRPr="00641ACB">
        <w:rPr>
          <w:rFonts w:ascii="Calibri Light" w:eastAsia="Calibri Light" w:hAnsi="Calibri Light"/>
          <w:b/>
          <w:bCs/>
          <w:color w:val="2E74B5"/>
          <w:sz w:val="28"/>
          <w:szCs w:val="22"/>
        </w:rPr>
        <w:t xml:space="preserve">, Mitigation Strategies, </w:t>
      </w:r>
      <w:r w:rsidR="003B6851" w:rsidRPr="00641ACB">
        <w:rPr>
          <w:rFonts w:ascii="Calibri Light" w:eastAsia="Calibri Light" w:hAnsi="Calibri Light"/>
          <w:b/>
          <w:bCs/>
          <w:color w:val="2E74B5"/>
          <w:sz w:val="28"/>
          <w:szCs w:val="22"/>
        </w:rPr>
        <w:t>R</w:t>
      </w:r>
      <w:r w:rsidR="00260C1C" w:rsidRPr="00641ACB">
        <w:rPr>
          <w:rFonts w:ascii="Calibri Light" w:eastAsia="Calibri Light" w:hAnsi="Calibri Light"/>
          <w:b/>
          <w:bCs/>
          <w:color w:val="2E74B5"/>
          <w:sz w:val="28"/>
          <w:szCs w:val="22"/>
        </w:rPr>
        <w:t>isk Assessment and Ethics</w:t>
      </w:r>
    </w:p>
    <w:p w14:paraId="10FA9C37" w14:textId="77777777" w:rsidR="00A846B0" w:rsidRDefault="00A846B0" w:rsidP="00A2182D">
      <w:pPr>
        <w:spacing w:line="19" w:lineRule="exact"/>
        <w:rPr>
          <w:rFonts w:ascii="Times New Roman" w:eastAsia="Times New Roman" w:hAnsi="Times New Roman"/>
        </w:rPr>
      </w:pPr>
    </w:p>
    <w:p w14:paraId="54055130" w14:textId="12043708" w:rsidR="003D5B2A" w:rsidRDefault="00D0022A" w:rsidP="00A2182D">
      <w:pPr>
        <w:spacing w:line="260" w:lineRule="auto"/>
        <w:jc w:val="both"/>
        <w:rPr>
          <w:sz w:val="22"/>
          <w:szCs w:val="22"/>
        </w:rPr>
      </w:pPr>
      <w:r>
        <w:rPr>
          <w:sz w:val="22"/>
          <w:szCs w:val="22"/>
        </w:rPr>
        <w:t xml:space="preserve">In this section, you may expound on the </w:t>
      </w:r>
      <w:r w:rsidR="005C7AF3">
        <w:rPr>
          <w:sz w:val="22"/>
          <w:szCs w:val="22"/>
        </w:rPr>
        <w:t>rationale of breaking down the project by presenting</w:t>
      </w:r>
      <w:r w:rsidR="003D5B2A" w:rsidRPr="00395189">
        <w:rPr>
          <w:sz w:val="22"/>
          <w:szCs w:val="22"/>
        </w:rPr>
        <w:t xml:space="preserve"> </w:t>
      </w:r>
      <w:r w:rsidR="00BB05C5">
        <w:rPr>
          <w:sz w:val="22"/>
          <w:szCs w:val="22"/>
        </w:rPr>
        <w:t xml:space="preserve">a </w:t>
      </w:r>
      <w:r w:rsidR="003D5B2A" w:rsidRPr="00395189">
        <w:rPr>
          <w:sz w:val="22"/>
          <w:szCs w:val="22"/>
        </w:rPr>
        <w:t>discussion of feasibility concerns.</w:t>
      </w:r>
      <w:r w:rsidR="005C7AF3">
        <w:rPr>
          <w:sz w:val="22"/>
          <w:szCs w:val="22"/>
        </w:rPr>
        <w:t xml:space="preserve"> </w:t>
      </w:r>
      <w:r w:rsidR="008E1FD0">
        <w:rPr>
          <w:sz w:val="22"/>
          <w:szCs w:val="22"/>
        </w:rPr>
        <w:t>What are the different factors considered by your team that lead to the</w:t>
      </w:r>
      <w:r w:rsidR="005770FF">
        <w:rPr>
          <w:sz w:val="22"/>
          <w:szCs w:val="22"/>
        </w:rPr>
        <w:t xml:space="preserve"> current state of the project goals – technical, scheduling</w:t>
      </w:r>
      <w:r w:rsidR="00D262D0">
        <w:rPr>
          <w:sz w:val="22"/>
          <w:szCs w:val="22"/>
        </w:rPr>
        <w:t xml:space="preserve">, </w:t>
      </w:r>
      <w:proofErr w:type="gramStart"/>
      <w:r w:rsidR="006E6C81">
        <w:rPr>
          <w:sz w:val="22"/>
          <w:szCs w:val="22"/>
        </w:rPr>
        <w:t>constraints</w:t>
      </w:r>
      <w:proofErr w:type="gramEnd"/>
      <w:r w:rsidR="006E6C81">
        <w:rPr>
          <w:sz w:val="22"/>
          <w:szCs w:val="22"/>
        </w:rPr>
        <w:t xml:space="preserve"> and other considerations</w:t>
      </w:r>
      <w:r w:rsidR="004F4269">
        <w:rPr>
          <w:sz w:val="22"/>
          <w:szCs w:val="22"/>
        </w:rPr>
        <w:t>?</w:t>
      </w:r>
    </w:p>
    <w:p w14:paraId="4E6CCABA" w14:textId="77777777" w:rsidR="004F4269" w:rsidRDefault="004F4269" w:rsidP="00A2182D">
      <w:pPr>
        <w:spacing w:line="260" w:lineRule="auto"/>
        <w:jc w:val="both"/>
        <w:rPr>
          <w:sz w:val="22"/>
        </w:rPr>
      </w:pPr>
    </w:p>
    <w:p w14:paraId="314963D8" w14:textId="35D0C34D" w:rsidR="001F2579" w:rsidRDefault="004F4269" w:rsidP="00A2182D">
      <w:pPr>
        <w:spacing w:line="260" w:lineRule="auto"/>
        <w:jc w:val="both"/>
        <w:rPr>
          <w:sz w:val="22"/>
        </w:rPr>
      </w:pPr>
      <w:r>
        <w:rPr>
          <w:sz w:val="22"/>
        </w:rPr>
        <w:t>In this section, present the</w:t>
      </w:r>
      <w:r w:rsidR="00A846B0">
        <w:rPr>
          <w:sz w:val="22"/>
        </w:rPr>
        <w:t xml:space="preserve"> evidence that you have adequately explored the domain in which you are working – that you have considered what is already out there, the challenges that are routinely faced in this domain,</w:t>
      </w:r>
      <w:r w:rsidR="00474CF8">
        <w:rPr>
          <w:sz w:val="22"/>
        </w:rPr>
        <w:t xml:space="preserve"> mitigation strate</w:t>
      </w:r>
      <w:r w:rsidR="00AF17DA">
        <w:rPr>
          <w:sz w:val="22"/>
        </w:rPr>
        <w:t>gies you will implement (or have implemented)</w:t>
      </w:r>
      <w:r w:rsidR="00397873">
        <w:rPr>
          <w:sz w:val="22"/>
        </w:rPr>
        <w:t xml:space="preserve"> as well as consideration of the ethical implications </w:t>
      </w:r>
      <w:r w:rsidR="00120A91">
        <w:rPr>
          <w:sz w:val="22"/>
        </w:rPr>
        <w:t xml:space="preserve">and risk assessment </w:t>
      </w:r>
      <w:r w:rsidR="00397873">
        <w:rPr>
          <w:sz w:val="22"/>
        </w:rPr>
        <w:t>of carrying out the project if any.</w:t>
      </w:r>
      <w:r w:rsidR="00EF2D35">
        <w:rPr>
          <w:sz w:val="22"/>
        </w:rPr>
        <w:t xml:space="preserve"> </w:t>
      </w:r>
    </w:p>
    <w:p w14:paraId="6C1BF76F" w14:textId="77777777" w:rsidR="001F2579" w:rsidRDefault="001F2579" w:rsidP="00A2182D">
      <w:pPr>
        <w:spacing w:line="260" w:lineRule="auto"/>
        <w:jc w:val="both"/>
        <w:rPr>
          <w:sz w:val="22"/>
        </w:rPr>
      </w:pPr>
    </w:p>
    <w:p w14:paraId="7947B67B" w14:textId="24E13592" w:rsidR="00A846B0" w:rsidRDefault="00EF2D35" w:rsidP="00A2182D">
      <w:pPr>
        <w:spacing w:line="260" w:lineRule="auto"/>
        <w:jc w:val="both"/>
        <w:rPr>
          <w:sz w:val="22"/>
        </w:rPr>
      </w:pPr>
      <w:r>
        <w:rPr>
          <w:sz w:val="22"/>
        </w:rPr>
        <w:t>Ultimately, detail here</w:t>
      </w:r>
      <w:r w:rsidR="00A846B0">
        <w:rPr>
          <w:sz w:val="22"/>
        </w:rPr>
        <w:t xml:space="preserve"> the general feasibility of the project and </w:t>
      </w:r>
      <w:r w:rsidR="00BB05C5">
        <w:rPr>
          <w:sz w:val="22"/>
        </w:rPr>
        <w:t xml:space="preserve">the </w:t>
      </w:r>
      <w:r w:rsidR="00A846B0">
        <w:rPr>
          <w:sz w:val="22"/>
        </w:rPr>
        <w:t>work that you have proposed. The form of this section will vary markedly depending on the type of project being undertaken – in some cases</w:t>
      </w:r>
      <w:r w:rsidR="002B4118">
        <w:rPr>
          <w:sz w:val="22"/>
        </w:rPr>
        <w:t>,</w:t>
      </w:r>
      <w:r w:rsidR="00A846B0">
        <w:rPr>
          <w:sz w:val="22"/>
        </w:rPr>
        <w:t xml:space="preserve"> this may be in the form of market analysis, a literature review, or a detailed technical discussion relying on some throw-away prototyping.</w:t>
      </w:r>
    </w:p>
    <w:p w14:paraId="73C4AA06" w14:textId="77777777" w:rsidR="003A7EFA" w:rsidRDefault="003A7EFA" w:rsidP="00A2182D">
      <w:pPr>
        <w:spacing w:line="260" w:lineRule="auto"/>
        <w:jc w:val="both"/>
        <w:rPr>
          <w:sz w:val="22"/>
        </w:rPr>
      </w:pPr>
    </w:p>
    <w:p w14:paraId="52BFCDDC" w14:textId="51E21174" w:rsidR="003A7EFA" w:rsidRPr="00641ACB" w:rsidRDefault="00536392" w:rsidP="00A2182D">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 xml:space="preserve">Section 1.3 </w:t>
      </w:r>
      <w:r w:rsidR="003A7EFA" w:rsidRPr="00641ACB">
        <w:rPr>
          <w:rFonts w:ascii="Calibri Light" w:eastAsia="Calibri Light" w:hAnsi="Calibri Light"/>
          <w:b/>
          <w:bCs/>
          <w:color w:val="2E74B5"/>
          <w:sz w:val="28"/>
          <w:szCs w:val="22"/>
        </w:rPr>
        <w:t xml:space="preserve">Project </w:t>
      </w:r>
      <w:r w:rsidR="00394727" w:rsidRPr="00641ACB">
        <w:rPr>
          <w:rFonts w:ascii="Calibri Light" w:eastAsia="Calibri Light" w:hAnsi="Calibri Light"/>
          <w:b/>
          <w:bCs/>
          <w:color w:val="2E74B5"/>
          <w:sz w:val="28"/>
          <w:szCs w:val="22"/>
        </w:rPr>
        <w:t>Plan</w:t>
      </w:r>
      <w:r w:rsidR="005B7753">
        <w:rPr>
          <w:rFonts w:ascii="Calibri Light" w:eastAsia="Calibri Light" w:hAnsi="Calibri Light"/>
          <w:b/>
          <w:bCs/>
          <w:color w:val="2E74B5"/>
          <w:sz w:val="28"/>
          <w:szCs w:val="22"/>
        </w:rPr>
        <w:t xml:space="preserve"> </w:t>
      </w:r>
      <w:r w:rsidR="00714303">
        <w:rPr>
          <w:rFonts w:ascii="Calibri Light" w:eastAsia="Calibri Light" w:hAnsi="Calibri Light"/>
          <w:b/>
          <w:bCs/>
          <w:color w:val="2E74B5"/>
          <w:sz w:val="28"/>
          <w:szCs w:val="22"/>
        </w:rPr>
        <w:t>and Progress</w:t>
      </w:r>
    </w:p>
    <w:p w14:paraId="23494B96" w14:textId="77777777" w:rsidR="003A7EFA" w:rsidRDefault="003A7EFA" w:rsidP="00A2182D">
      <w:pPr>
        <w:spacing w:line="22" w:lineRule="exact"/>
        <w:rPr>
          <w:rFonts w:ascii="Times New Roman" w:eastAsia="Times New Roman" w:hAnsi="Times New Roman"/>
        </w:rPr>
      </w:pPr>
    </w:p>
    <w:p w14:paraId="4DE58B17" w14:textId="77777777" w:rsidR="003A7EFA" w:rsidRDefault="003A7EFA" w:rsidP="00A2182D">
      <w:pPr>
        <w:spacing w:line="152" w:lineRule="exact"/>
        <w:rPr>
          <w:rFonts w:ascii="Times New Roman" w:eastAsia="Times New Roman" w:hAnsi="Times New Roman"/>
        </w:rPr>
      </w:pPr>
    </w:p>
    <w:p w14:paraId="2057BDE5" w14:textId="26B78F1B" w:rsidR="009D4143" w:rsidRDefault="00E07960" w:rsidP="00A2182D">
      <w:pPr>
        <w:spacing w:line="260" w:lineRule="auto"/>
        <w:jc w:val="both"/>
        <w:rPr>
          <w:sz w:val="22"/>
        </w:rPr>
      </w:pPr>
      <w:r>
        <w:rPr>
          <w:sz w:val="22"/>
        </w:rPr>
        <w:t>D</w:t>
      </w:r>
      <w:r w:rsidR="00634E3C">
        <w:rPr>
          <w:sz w:val="22"/>
        </w:rPr>
        <w:t>etail the</w:t>
      </w:r>
      <w:r w:rsidR="003A7EFA">
        <w:rPr>
          <w:sz w:val="22"/>
        </w:rPr>
        <w:t xml:space="preserve"> overall release plan for the work over the two semesters.</w:t>
      </w:r>
      <w:r w:rsidR="00080E82">
        <w:rPr>
          <w:sz w:val="22"/>
        </w:rPr>
        <w:t xml:space="preserve"> Illustrate this plan using a table or diagram, then explain how this will be carried out.</w:t>
      </w:r>
      <w:r w:rsidR="00634E3C">
        <w:rPr>
          <w:sz w:val="22"/>
        </w:rPr>
        <w:t xml:space="preserve"> </w:t>
      </w:r>
      <w:proofErr w:type="gramStart"/>
      <w:r w:rsidR="003A7EFA">
        <w:rPr>
          <w:sz w:val="22"/>
        </w:rPr>
        <w:t>As a guide, this</w:t>
      </w:r>
      <w:proofErr w:type="gramEnd"/>
      <w:r w:rsidR="003A7EFA">
        <w:rPr>
          <w:sz w:val="22"/>
        </w:rPr>
        <w:t xml:space="preserve"> will probably involve 1-2 iterations in IFB398 and another 2-3 in IFB399.</w:t>
      </w:r>
      <w:r w:rsidR="00701023">
        <w:rPr>
          <w:sz w:val="22"/>
        </w:rPr>
        <w:t xml:space="preserve"> </w:t>
      </w:r>
      <w:r w:rsidR="003A7EFA">
        <w:rPr>
          <w:sz w:val="22"/>
        </w:rPr>
        <w:t xml:space="preserve"> </w:t>
      </w:r>
      <w:r w:rsidR="00C1526E">
        <w:rPr>
          <w:sz w:val="22"/>
        </w:rPr>
        <w:t>Thus, in this section, the plan of</w:t>
      </w:r>
      <w:r w:rsidR="0027031B">
        <w:rPr>
          <w:sz w:val="22"/>
        </w:rPr>
        <w:t xml:space="preserve"> your</w:t>
      </w:r>
      <w:r w:rsidR="00C1526E">
        <w:rPr>
          <w:sz w:val="22"/>
        </w:rPr>
        <w:t xml:space="preserve"> next phase (IFB399) </w:t>
      </w:r>
      <w:r w:rsidR="0027031B">
        <w:rPr>
          <w:sz w:val="22"/>
        </w:rPr>
        <w:t>should be clearly illustrated and explained as well.</w:t>
      </w:r>
    </w:p>
    <w:p w14:paraId="24DD63AF" w14:textId="77777777" w:rsidR="009D4143" w:rsidRDefault="009D4143" w:rsidP="00A2182D">
      <w:pPr>
        <w:spacing w:line="260" w:lineRule="auto"/>
        <w:jc w:val="both"/>
        <w:rPr>
          <w:sz w:val="22"/>
        </w:rPr>
      </w:pPr>
    </w:p>
    <w:p w14:paraId="30047BA4" w14:textId="3AB980BD" w:rsidR="003A7EFA" w:rsidRDefault="0027031B" w:rsidP="00A2182D">
      <w:pPr>
        <w:spacing w:line="260" w:lineRule="auto"/>
        <w:jc w:val="both"/>
        <w:rPr>
          <w:sz w:val="22"/>
        </w:rPr>
      </w:pPr>
      <w:r>
        <w:rPr>
          <w:sz w:val="22"/>
        </w:rPr>
        <w:t xml:space="preserve">The </w:t>
      </w:r>
      <w:r w:rsidR="008D7945">
        <w:rPr>
          <w:sz w:val="22"/>
        </w:rPr>
        <w:t xml:space="preserve">illustrated project </w:t>
      </w:r>
      <w:r>
        <w:rPr>
          <w:sz w:val="22"/>
        </w:rPr>
        <w:t>plan</w:t>
      </w:r>
      <w:r w:rsidR="003A7EFA">
        <w:rPr>
          <w:sz w:val="22"/>
        </w:rPr>
        <w:t xml:space="preserve"> should be </w:t>
      </w:r>
      <w:r w:rsidR="008D7945">
        <w:rPr>
          <w:sz w:val="22"/>
        </w:rPr>
        <w:t>complemented with</w:t>
      </w:r>
      <w:r w:rsidR="003A7EFA">
        <w:rPr>
          <w:sz w:val="22"/>
        </w:rPr>
        <w:t xml:space="preserve"> a very high-level summary, as a numbered list, with each item describing the focus and approximate timing of each release. Normally a release consists of </w:t>
      </w:r>
      <w:r w:rsidR="00BB05C5">
        <w:rPr>
          <w:sz w:val="22"/>
        </w:rPr>
        <w:t>several</w:t>
      </w:r>
      <w:r w:rsidR="003A7EFA">
        <w:rPr>
          <w:sz w:val="22"/>
        </w:rPr>
        <w:t xml:space="preserve"> </w:t>
      </w:r>
      <w:proofErr w:type="gramStart"/>
      <w:r w:rsidR="003A7EFA">
        <w:rPr>
          <w:sz w:val="22"/>
        </w:rPr>
        <w:t>iterations, but</w:t>
      </w:r>
      <w:proofErr w:type="gramEnd"/>
      <w:r w:rsidR="003A7EFA">
        <w:rPr>
          <w:sz w:val="22"/>
        </w:rPr>
        <w:t xml:space="preserve"> given the restricted nature of the scope of this project, we are quite happy with one based on individual iterations.</w:t>
      </w:r>
      <w:r w:rsidR="003C41B8">
        <w:rPr>
          <w:sz w:val="22"/>
        </w:rPr>
        <w:t xml:space="preserve"> </w:t>
      </w:r>
      <w:r w:rsidR="00411857">
        <w:rPr>
          <w:sz w:val="22"/>
        </w:rPr>
        <w:lastRenderedPageBreak/>
        <w:t>Understandably, a portion of this plan may have already been conducted in the writing of this report. You may indicate so.</w:t>
      </w:r>
    </w:p>
    <w:p w14:paraId="37080E08" w14:textId="77777777" w:rsidR="003A7EFA" w:rsidRDefault="003A7EFA" w:rsidP="00A2182D">
      <w:pPr>
        <w:spacing w:line="153" w:lineRule="exact"/>
        <w:rPr>
          <w:rFonts w:ascii="Times New Roman" w:eastAsia="Times New Roman" w:hAnsi="Times New Roman"/>
        </w:rPr>
      </w:pPr>
    </w:p>
    <w:p w14:paraId="4B0F1F60" w14:textId="3F5DB627" w:rsidR="003A7EFA" w:rsidRDefault="003A7EFA" w:rsidP="00A2182D">
      <w:pPr>
        <w:spacing w:line="261" w:lineRule="auto"/>
        <w:jc w:val="both"/>
        <w:rPr>
          <w:sz w:val="22"/>
        </w:rPr>
      </w:pPr>
      <w:r>
        <w:rPr>
          <w:sz w:val="22"/>
        </w:rPr>
        <w:t xml:space="preserve">After this initial high-level overview, we should see more details of the user stories which feature in work </w:t>
      </w:r>
      <w:r w:rsidR="00BB05C5">
        <w:rPr>
          <w:sz w:val="22"/>
        </w:rPr>
        <w:t>that</w:t>
      </w:r>
      <w:r>
        <w:rPr>
          <w:sz w:val="22"/>
        </w:rPr>
        <w:t xml:space="preserve"> has appeared to date, and which are planned for the first release/iteration in IFB399. You should also link from these stories to more extensive descriptions as part of your submission structure. We would certainly expect to see a full list of user stories </w:t>
      </w:r>
      <w:r w:rsidR="00B95A9A">
        <w:rPr>
          <w:sz w:val="22"/>
        </w:rPr>
        <w:t xml:space="preserve">(or other relevant requirement elicitation and description tools, </w:t>
      </w:r>
      <w:proofErr w:type="gramStart"/>
      <w:r w:rsidR="00B95A9A">
        <w:rPr>
          <w:sz w:val="22"/>
        </w:rPr>
        <w:t>e.g.</w:t>
      </w:r>
      <w:proofErr w:type="gramEnd"/>
      <w:r w:rsidR="00B95A9A">
        <w:rPr>
          <w:sz w:val="22"/>
        </w:rPr>
        <w:t xml:space="preserve"> scenarios) </w:t>
      </w:r>
      <w:r>
        <w:rPr>
          <w:sz w:val="22"/>
        </w:rPr>
        <w:t>for the whole project included in the submission, along with their priority and where appropriate, the associated estimates.</w:t>
      </w:r>
    </w:p>
    <w:p w14:paraId="3FCBB57F" w14:textId="64766EAA" w:rsidR="006C4703" w:rsidRDefault="006C4703">
      <w:pPr>
        <w:spacing w:after="160" w:line="259" w:lineRule="auto"/>
        <w:rPr>
          <w:rFonts w:ascii="Calibri Light" w:eastAsia="Calibri Light" w:hAnsi="Calibri Light"/>
          <w:b/>
          <w:bCs/>
          <w:color w:val="2E74B5"/>
          <w:sz w:val="32"/>
          <w:szCs w:val="24"/>
        </w:rPr>
      </w:pPr>
    </w:p>
    <w:p w14:paraId="1177B639" w14:textId="3F55207A" w:rsidR="00A846B0" w:rsidRDefault="00DF330B" w:rsidP="00A2182D">
      <w:pPr>
        <w:spacing w:line="0" w:lineRule="atLeast"/>
        <w:rPr>
          <w:rFonts w:ascii="Calibri Light" w:eastAsia="Calibri Light" w:hAnsi="Calibri Light"/>
          <w:b/>
          <w:bCs/>
          <w:color w:val="2E74B5"/>
          <w:sz w:val="32"/>
          <w:szCs w:val="24"/>
        </w:rPr>
      </w:pPr>
      <w:r w:rsidRPr="00641ACB">
        <w:rPr>
          <w:rFonts w:ascii="Calibri Light" w:eastAsia="Calibri Light" w:hAnsi="Calibri Light"/>
          <w:b/>
          <w:bCs/>
          <w:color w:val="2E74B5"/>
          <w:sz w:val="32"/>
          <w:szCs w:val="24"/>
        </w:rPr>
        <w:t>Section 2</w:t>
      </w:r>
      <w:r w:rsidR="00A846B0" w:rsidRPr="00641ACB">
        <w:rPr>
          <w:rFonts w:ascii="Calibri Light" w:eastAsia="Calibri Light" w:hAnsi="Calibri Light"/>
          <w:b/>
          <w:bCs/>
          <w:color w:val="2E74B5"/>
          <w:sz w:val="32"/>
          <w:szCs w:val="24"/>
        </w:rPr>
        <w:t>. The Artefact</w:t>
      </w:r>
      <w:r w:rsidR="001308FC">
        <w:rPr>
          <w:rFonts w:ascii="Calibri Light" w:eastAsia="Calibri Light" w:hAnsi="Calibri Light"/>
          <w:b/>
          <w:bCs/>
          <w:color w:val="2E74B5"/>
          <w:sz w:val="32"/>
          <w:szCs w:val="24"/>
        </w:rPr>
        <w:t xml:space="preserve"> (20 </w:t>
      </w:r>
      <w:proofErr w:type="spellStart"/>
      <w:r w:rsidR="001308FC">
        <w:rPr>
          <w:rFonts w:ascii="Calibri Light" w:eastAsia="Calibri Light" w:hAnsi="Calibri Light"/>
          <w:b/>
          <w:bCs/>
          <w:color w:val="2E74B5"/>
          <w:sz w:val="32"/>
          <w:szCs w:val="24"/>
        </w:rPr>
        <w:t>pt</w:t>
      </w:r>
      <w:proofErr w:type="spellEnd"/>
      <w:r w:rsidR="001308FC">
        <w:rPr>
          <w:rFonts w:ascii="Calibri Light" w:eastAsia="Calibri Light" w:hAnsi="Calibri Light"/>
          <w:b/>
          <w:bCs/>
          <w:color w:val="2E74B5"/>
          <w:sz w:val="32"/>
          <w:szCs w:val="24"/>
        </w:rPr>
        <w:t>)</w:t>
      </w:r>
    </w:p>
    <w:p w14:paraId="38965A9C" w14:textId="77777777" w:rsidR="00A846B0" w:rsidRDefault="00A846B0" w:rsidP="00A2182D">
      <w:pPr>
        <w:spacing w:line="22" w:lineRule="exact"/>
        <w:rPr>
          <w:rFonts w:ascii="Times New Roman" w:eastAsia="Times New Roman" w:hAnsi="Times New Roman"/>
        </w:rPr>
      </w:pPr>
    </w:p>
    <w:p w14:paraId="294DF6F4" w14:textId="66734A05" w:rsidR="00E52F7E" w:rsidRDefault="00E52F7E" w:rsidP="00A2182D">
      <w:pPr>
        <w:spacing w:line="260" w:lineRule="auto"/>
        <w:jc w:val="both"/>
        <w:rPr>
          <w:rFonts w:ascii="Times New Roman" w:eastAsia="Times New Roman" w:hAnsi="Times New Roman"/>
        </w:rPr>
      </w:pPr>
    </w:p>
    <w:tbl>
      <w:tblPr>
        <w:tblStyle w:val="TableGrid"/>
        <w:tblW w:w="5000" w:type="pct"/>
        <w:tblInd w:w="0" w:type="dxa"/>
        <w:tblLook w:val="04A0" w:firstRow="1" w:lastRow="0" w:firstColumn="1" w:lastColumn="0" w:noHBand="0" w:noVBand="1"/>
      </w:tblPr>
      <w:tblGrid>
        <w:gridCol w:w="800"/>
        <w:gridCol w:w="9643"/>
        <w:gridCol w:w="13"/>
      </w:tblGrid>
      <w:tr w:rsidR="00E52F7E" w:rsidRPr="00A2464A" w14:paraId="7ACBF7FC" w14:textId="77777777" w:rsidTr="006C4703">
        <w:tc>
          <w:tcPr>
            <w:tcW w:w="5000" w:type="pct"/>
            <w:gridSpan w:val="3"/>
          </w:tcPr>
          <w:p w14:paraId="2810F327" w14:textId="209D3B0B" w:rsidR="00E52F7E" w:rsidRPr="00A2464A" w:rsidRDefault="00E52F7E" w:rsidP="00A2182D">
            <w:pPr>
              <w:jc w:val="both"/>
              <w:rPr>
                <w:rFonts w:asciiTheme="majorHAnsi" w:hAnsiTheme="majorHAnsi" w:cstheme="majorHAnsi"/>
                <w:b/>
                <w:bCs/>
              </w:rPr>
            </w:pPr>
            <w:r w:rsidRPr="00A2464A">
              <w:rPr>
                <w:rFonts w:asciiTheme="majorHAnsi" w:hAnsiTheme="majorHAnsi" w:cstheme="majorHAnsi"/>
                <w:b/>
                <w:bCs/>
              </w:rPr>
              <w:t xml:space="preserve">Marking criteria: </w:t>
            </w:r>
            <w:r w:rsidR="001F11B4" w:rsidRPr="00A2464A">
              <w:rPr>
                <w:rFonts w:asciiTheme="majorHAnsi" w:hAnsiTheme="majorHAnsi" w:cstheme="majorHAnsi"/>
                <w:b/>
                <w:bCs/>
              </w:rPr>
              <w:t>The Artefact</w:t>
            </w:r>
            <w:r w:rsidR="009502CC">
              <w:rPr>
                <w:rFonts w:asciiTheme="majorHAnsi" w:hAnsiTheme="majorHAnsi" w:cstheme="majorHAnsi"/>
                <w:b/>
                <w:bCs/>
              </w:rPr>
              <w:t xml:space="preserve"> (</w:t>
            </w:r>
            <w:r w:rsidR="001F11B4" w:rsidRPr="00A2464A">
              <w:rPr>
                <w:rFonts w:asciiTheme="majorHAnsi" w:hAnsiTheme="majorHAnsi" w:cstheme="majorHAnsi"/>
                <w:b/>
                <w:bCs/>
              </w:rPr>
              <w:t>a.k.a. Project Outcomes</w:t>
            </w:r>
            <w:r w:rsidR="009502CC">
              <w:rPr>
                <w:rFonts w:asciiTheme="majorHAnsi" w:hAnsiTheme="majorHAnsi" w:cstheme="majorHAnsi"/>
                <w:b/>
                <w:bCs/>
              </w:rPr>
              <w:t>)</w:t>
            </w:r>
            <w:r w:rsidR="001F11B4" w:rsidRPr="00A2464A">
              <w:rPr>
                <w:rFonts w:asciiTheme="majorHAnsi" w:hAnsiTheme="majorHAnsi" w:cstheme="majorHAnsi"/>
                <w:b/>
                <w:bCs/>
              </w:rPr>
              <w:t xml:space="preserve"> [what you are delivering to the client] </w:t>
            </w:r>
            <w:r w:rsidRPr="00A2464A">
              <w:rPr>
                <w:rFonts w:asciiTheme="majorHAnsi" w:hAnsiTheme="majorHAnsi" w:cstheme="majorHAnsi"/>
                <w:b/>
                <w:bCs/>
              </w:rPr>
              <w:t xml:space="preserve">(20/40 marks) </w:t>
            </w:r>
            <w:r w:rsidRPr="00A2464A">
              <w:rPr>
                <w:rFonts w:asciiTheme="majorHAnsi" w:hAnsiTheme="majorHAnsi" w:cstheme="majorHAnsi"/>
                <w:b/>
                <w:bCs/>
                <w:highlight w:val="yellow"/>
              </w:rPr>
              <w:t>(remove this table before submission)</w:t>
            </w:r>
          </w:p>
          <w:p w14:paraId="2D4CEA79" w14:textId="533CE1CA" w:rsidR="00E52F7E" w:rsidRPr="00A2464A" w:rsidRDefault="00E52F7E" w:rsidP="00A2182D">
            <w:pPr>
              <w:pStyle w:val="Default"/>
              <w:spacing w:line="256" w:lineRule="auto"/>
              <w:rPr>
                <w:rFonts w:asciiTheme="majorHAnsi" w:hAnsiTheme="majorHAnsi" w:cstheme="majorHAnsi"/>
                <w:b/>
                <w:bCs/>
                <w:sz w:val="20"/>
                <w:szCs w:val="20"/>
              </w:rPr>
            </w:pPr>
            <w:r w:rsidRPr="00A2464A">
              <w:rPr>
                <w:rFonts w:asciiTheme="majorHAnsi" w:hAnsiTheme="majorHAnsi" w:cstheme="majorHAnsi"/>
                <w:sz w:val="20"/>
                <w:szCs w:val="20"/>
              </w:rPr>
              <w:t xml:space="preserve">Learning Outcomes: 1, </w:t>
            </w:r>
            <w:r w:rsidR="0084363D" w:rsidRPr="00A2464A">
              <w:rPr>
                <w:rFonts w:asciiTheme="majorHAnsi" w:hAnsiTheme="majorHAnsi" w:cstheme="majorHAnsi"/>
                <w:sz w:val="20"/>
                <w:szCs w:val="20"/>
              </w:rPr>
              <w:t xml:space="preserve">2, </w:t>
            </w:r>
            <w:r w:rsidRPr="00A2464A">
              <w:rPr>
                <w:rFonts w:asciiTheme="majorHAnsi" w:hAnsiTheme="majorHAnsi" w:cstheme="majorHAnsi"/>
                <w:sz w:val="20"/>
                <w:szCs w:val="20"/>
              </w:rPr>
              <w:t>3, 4</w:t>
            </w:r>
          </w:p>
        </w:tc>
      </w:tr>
      <w:tr w:rsidR="00E52F7E" w:rsidRPr="00A2464A" w14:paraId="4F415FA2" w14:textId="77777777" w:rsidTr="006C4703">
        <w:tc>
          <w:tcPr>
            <w:tcW w:w="5000" w:type="pct"/>
            <w:gridSpan w:val="3"/>
          </w:tcPr>
          <w:p w14:paraId="7DF586CD" w14:textId="023D07DD" w:rsidR="00E52F7E" w:rsidRPr="00A2464A" w:rsidRDefault="0084363D"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color w:val="000000" w:themeColor="dark1"/>
                <w:kern w:val="24"/>
                <w:sz w:val="20"/>
                <w:szCs w:val="20"/>
              </w:rPr>
              <w:t xml:space="preserve">It is very difficult to provide a guide to writing this section in a way </w:t>
            </w:r>
            <w:r w:rsidR="006E7FC5">
              <w:rPr>
                <w:rFonts w:asciiTheme="majorHAnsi" w:hAnsiTheme="majorHAnsi" w:cstheme="majorHAnsi"/>
                <w:color w:val="000000" w:themeColor="dark1"/>
                <w:kern w:val="24"/>
                <w:sz w:val="20"/>
                <w:szCs w:val="20"/>
              </w:rPr>
              <w:t xml:space="preserve">that </w:t>
            </w:r>
            <w:r w:rsidRPr="00A2464A">
              <w:rPr>
                <w:rFonts w:asciiTheme="majorHAnsi" w:hAnsiTheme="majorHAnsi" w:cstheme="majorHAnsi"/>
                <w:color w:val="000000" w:themeColor="dark1"/>
                <w:kern w:val="24"/>
                <w:sz w:val="20"/>
                <w:szCs w:val="20"/>
              </w:rPr>
              <w:t xml:space="preserve">covers all the possible project types. We will, here, try to give guidance for a few alternatives, but you may need to </w:t>
            </w:r>
            <w:r w:rsidRPr="006E7FC5">
              <w:rPr>
                <w:rFonts w:asciiTheme="majorHAnsi" w:hAnsiTheme="majorHAnsi" w:cstheme="majorHAnsi"/>
                <w:b/>
                <w:bCs/>
                <w:color w:val="000000" w:themeColor="dark1"/>
                <w:kern w:val="24"/>
                <w:sz w:val="20"/>
                <w:szCs w:val="20"/>
              </w:rPr>
              <w:t>seek additional clarification from your tutor prior to submission</w:t>
            </w:r>
            <w:r w:rsidRPr="00A2464A">
              <w:rPr>
                <w:rFonts w:asciiTheme="majorHAnsi" w:hAnsiTheme="majorHAnsi" w:cstheme="majorHAnsi"/>
                <w:color w:val="000000" w:themeColor="dark1"/>
                <w:kern w:val="24"/>
                <w:sz w:val="20"/>
                <w:szCs w:val="20"/>
              </w:rPr>
              <w:t xml:space="preserve">. In each case below, the guidance is provided in the form of a numbered list, and these might reasonably correspond to subsection headings. Please feel free to make liberal use of images relating to the artefact throughout the report. These might include screenshots of an </w:t>
            </w:r>
            <w:r w:rsidR="00925215">
              <w:rPr>
                <w:rFonts w:asciiTheme="majorHAnsi" w:hAnsiTheme="majorHAnsi" w:cstheme="majorHAnsi"/>
                <w:color w:val="000000" w:themeColor="dark1"/>
                <w:kern w:val="24"/>
                <w:sz w:val="20"/>
                <w:szCs w:val="20"/>
              </w:rPr>
              <w:t>A</w:t>
            </w:r>
            <w:r w:rsidRPr="00A2464A">
              <w:rPr>
                <w:rFonts w:asciiTheme="majorHAnsi" w:hAnsiTheme="majorHAnsi" w:cstheme="majorHAnsi"/>
                <w:color w:val="000000" w:themeColor="dark1"/>
                <w:kern w:val="24"/>
                <w:sz w:val="20"/>
                <w:szCs w:val="20"/>
              </w:rPr>
              <w:t xml:space="preserve">pp, sketches of a design, storyboard of a game design, result graphs from </w:t>
            </w:r>
            <w:proofErr w:type="gramStart"/>
            <w:r w:rsidRPr="00A2464A">
              <w:rPr>
                <w:rFonts w:asciiTheme="majorHAnsi" w:hAnsiTheme="majorHAnsi" w:cstheme="majorHAnsi"/>
                <w:color w:val="000000" w:themeColor="dark1"/>
                <w:kern w:val="24"/>
                <w:sz w:val="20"/>
                <w:szCs w:val="20"/>
              </w:rPr>
              <w:t>particular technical</w:t>
            </w:r>
            <w:proofErr w:type="gramEnd"/>
            <w:r w:rsidRPr="00A2464A">
              <w:rPr>
                <w:rFonts w:asciiTheme="majorHAnsi" w:hAnsiTheme="majorHAnsi" w:cstheme="majorHAnsi"/>
                <w:color w:val="000000" w:themeColor="dark1"/>
                <w:kern w:val="24"/>
                <w:sz w:val="20"/>
                <w:szCs w:val="20"/>
              </w:rPr>
              <w:t xml:space="preserve"> explorations, or the workflow diagram from a BPM project. There are of course many other alternatives here.</w:t>
            </w:r>
            <w:r w:rsidR="00D3755C" w:rsidRPr="00A2464A">
              <w:rPr>
                <w:rFonts w:asciiTheme="majorHAnsi" w:hAnsiTheme="majorHAnsi" w:cstheme="majorHAnsi"/>
                <w:color w:val="000000" w:themeColor="dark1"/>
                <w:kern w:val="24"/>
                <w:sz w:val="20"/>
                <w:szCs w:val="20"/>
              </w:rPr>
              <w:t xml:space="preserve"> </w:t>
            </w:r>
            <w:r w:rsidR="00B10DA3" w:rsidRPr="00A2464A">
              <w:rPr>
                <w:rFonts w:asciiTheme="majorHAnsi" w:hAnsiTheme="majorHAnsi" w:cstheme="majorHAnsi"/>
                <w:color w:val="000000" w:themeColor="dark1"/>
                <w:kern w:val="24"/>
                <w:sz w:val="20"/>
                <w:szCs w:val="20"/>
              </w:rPr>
              <w:t xml:space="preserve">As a general rule, we want to know </w:t>
            </w:r>
            <w:r w:rsidR="005D079B" w:rsidRPr="00A2464A">
              <w:rPr>
                <w:rFonts w:asciiTheme="majorHAnsi" w:hAnsiTheme="majorHAnsi" w:cstheme="majorHAnsi"/>
                <w:b/>
                <w:bCs/>
                <w:i/>
                <w:iCs/>
                <w:color w:val="000000" w:themeColor="dark1"/>
                <w:kern w:val="24"/>
                <w:sz w:val="20"/>
                <w:szCs w:val="20"/>
              </w:rPr>
              <w:t>what you are developing</w:t>
            </w:r>
            <w:r w:rsidR="005D079B" w:rsidRPr="00A2464A">
              <w:rPr>
                <w:rFonts w:asciiTheme="majorHAnsi" w:hAnsiTheme="majorHAnsi" w:cstheme="majorHAnsi"/>
                <w:i/>
                <w:iCs/>
                <w:color w:val="000000" w:themeColor="dark1"/>
                <w:kern w:val="24"/>
                <w:sz w:val="20"/>
                <w:szCs w:val="20"/>
              </w:rPr>
              <w:t xml:space="preserve"> </w:t>
            </w:r>
            <w:r w:rsidR="005D079B" w:rsidRPr="00A2464A">
              <w:rPr>
                <w:rFonts w:asciiTheme="majorHAnsi" w:hAnsiTheme="majorHAnsi" w:cstheme="majorHAnsi"/>
                <w:color w:val="000000" w:themeColor="dark1"/>
                <w:kern w:val="24"/>
                <w:sz w:val="20"/>
                <w:szCs w:val="20"/>
              </w:rPr>
              <w:t xml:space="preserve">(is it a game, an App, a </w:t>
            </w:r>
            <w:r w:rsidR="00E56D12" w:rsidRPr="00A2464A">
              <w:rPr>
                <w:rFonts w:asciiTheme="majorHAnsi" w:hAnsiTheme="majorHAnsi" w:cstheme="majorHAnsi"/>
                <w:color w:val="000000" w:themeColor="dark1"/>
                <w:kern w:val="24"/>
                <w:sz w:val="20"/>
                <w:szCs w:val="20"/>
              </w:rPr>
              <w:t xml:space="preserve">written or oral </w:t>
            </w:r>
            <w:r w:rsidR="005D079B" w:rsidRPr="00A2464A">
              <w:rPr>
                <w:rFonts w:asciiTheme="majorHAnsi" w:hAnsiTheme="majorHAnsi" w:cstheme="majorHAnsi"/>
                <w:color w:val="000000" w:themeColor="dark1"/>
                <w:kern w:val="24"/>
                <w:sz w:val="20"/>
                <w:szCs w:val="20"/>
              </w:rPr>
              <w:t xml:space="preserve">report, </w:t>
            </w:r>
            <w:r w:rsidR="00E56D12" w:rsidRPr="00A2464A">
              <w:rPr>
                <w:rFonts w:asciiTheme="majorHAnsi" w:hAnsiTheme="majorHAnsi" w:cstheme="majorHAnsi"/>
                <w:color w:val="000000" w:themeColor="dark1"/>
                <w:kern w:val="24"/>
                <w:sz w:val="20"/>
                <w:szCs w:val="20"/>
              </w:rPr>
              <w:t xml:space="preserve">…); </w:t>
            </w:r>
            <w:r w:rsidR="004F4B44" w:rsidRPr="00A2464A">
              <w:rPr>
                <w:rFonts w:asciiTheme="majorHAnsi" w:hAnsiTheme="majorHAnsi" w:cstheme="majorHAnsi"/>
                <w:i/>
                <w:iCs/>
                <w:color w:val="000000" w:themeColor="dark1"/>
                <w:kern w:val="24"/>
                <w:sz w:val="20"/>
                <w:szCs w:val="20"/>
              </w:rPr>
              <w:t xml:space="preserve">what </w:t>
            </w:r>
            <w:r w:rsidR="004F4B44" w:rsidRPr="00A2464A">
              <w:rPr>
                <w:rFonts w:asciiTheme="majorHAnsi" w:hAnsiTheme="majorHAnsi" w:cstheme="majorHAnsi"/>
                <w:b/>
                <w:bCs/>
                <w:i/>
                <w:iCs/>
                <w:color w:val="000000" w:themeColor="dark1"/>
                <w:kern w:val="24"/>
                <w:sz w:val="20"/>
                <w:szCs w:val="20"/>
              </w:rPr>
              <w:t>technical or organisational approach</w:t>
            </w:r>
            <w:r w:rsidR="004F4B44" w:rsidRPr="00A2464A">
              <w:rPr>
                <w:rFonts w:asciiTheme="majorHAnsi" w:hAnsiTheme="majorHAnsi" w:cstheme="majorHAnsi"/>
                <w:i/>
                <w:iCs/>
                <w:color w:val="000000" w:themeColor="dark1"/>
                <w:kern w:val="24"/>
                <w:sz w:val="20"/>
                <w:szCs w:val="20"/>
              </w:rPr>
              <w:t xml:space="preserve"> </w:t>
            </w:r>
            <w:r w:rsidR="004F4B44" w:rsidRPr="00A2464A">
              <w:rPr>
                <w:rFonts w:asciiTheme="majorHAnsi" w:hAnsiTheme="majorHAnsi" w:cstheme="majorHAnsi"/>
                <w:color w:val="000000" w:themeColor="dark1"/>
                <w:kern w:val="24"/>
                <w:sz w:val="20"/>
                <w:szCs w:val="20"/>
              </w:rPr>
              <w:t>you are taking (</w:t>
            </w:r>
            <w:r w:rsidR="00C62D4C" w:rsidRPr="00A2464A">
              <w:rPr>
                <w:rFonts w:asciiTheme="majorHAnsi" w:hAnsiTheme="majorHAnsi" w:cstheme="majorHAnsi"/>
                <w:color w:val="000000" w:themeColor="dark1"/>
                <w:kern w:val="24"/>
                <w:sz w:val="20"/>
                <w:szCs w:val="20"/>
              </w:rPr>
              <w:t xml:space="preserve">platforms/frameworks involved, sources consulted, </w:t>
            </w:r>
            <w:r w:rsidR="00BC31D4" w:rsidRPr="00A2464A">
              <w:rPr>
                <w:rFonts w:asciiTheme="majorHAnsi" w:hAnsiTheme="majorHAnsi" w:cstheme="majorHAnsi"/>
                <w:color w:val="000000" w:themeColor="dark1"/>
                <w:kern w:val="24"/>
                <w:sz w:val="20"/>
                <w:szCs w:val="20"/>
              </w:rPr>
              <w:t xml:space="preserve">guidelines or standards followed, …); </w:t>
            </w:r>
            <w:r w:rsidR="00BC31D4" w:rsidRPr="00A2464A">
              <w:rPr>
                <w:rFonts w:asciiTheme="majorHAnsi" w:hAnsiTheme="majorHAnsi" w:cstheme="majorHAnsi"/>
                <w:i/>
                <w:iCs/>
                <w:color w:val="000000" w:themeColor="dark1"/>
                <w:kern w:val="24"/>
                <w:sz w:val="20"/>
                <w:szCs w:val="20"/>
              </w:rPr>
              <w:t xml:space="preserve">what </w:t>
            </w:r>
            <w:r w:rsidR="00BC31D4" w:rsidRPr="00A2464A">
              <w:rPr>
                <w:rFonts w:asciiTheme="majorHAnsi" w:hAnsiTheme="majorHAnsi" w:cstheme="majorHAnsi"/>
                <w:b/>
                <w:bCs/>
                <w:i/>
                <w:iCs/>
                <w:color w:val="000000" w:themeColor="dark1"/>
                <w:kern w:val="24"/>
                <w:sz w:val="20"/>
                <w:szCs w:val="20"/>
              </w:rPr>
              <w:t>quality metrics</w:t>
            </w:r>
            <w:r w:rsidR="00BC31D4" w:rsidRPr="00A2464A">
              <w:rPr>
                <w:rFonts w:asciiTheme="majorHAnsi" w:hAnsiTheme="majorHAnsi" w:cstheme="majorHAnsi"/>
                <w:i/>
                <w:iCs/>
                <w:color w:val="000000" w:themeColor="dark1"/>
                <w:kern w:val="24"/>
                <w:sz w:val="20"/>
                <w:szCs w:val="20"/>
              </w:rPr>
              <w:t xml:space="preserve"> you are adopting (</w:t>
            </w:r>
            <w:r w:rsidR="00BC31D4" w:rsidRPr="00A2464A">
              <w:rPr>
                <w:rFonts w:asciiTheme="majorHAnsi" w:hAnsiTheme="majorHAnsi" w:cstheme="majorHAnsi"/>
                <w:color w:val="000000" w:themeColor="dark1"/>
                <w:kern w:val="24"/>
                <w:sz w:val="20"/>
                <w:szCs w:val="20"/>
              </w:rPr>
              <w:t xml:space="preserve">how do you know if </w:t>
            </w:r>
            <w:r w:rsidR="00E456D8" w:rsidRPr="00A2464A">
              <w:rPr>
                <w:rFonts w:asciiTheme="majorHAnsi" w:hAnsiTheme="majorHAnsi" w:cstheme="majorHAnsi"/>
                <w:color w:val="000000" w:themeColor="dark1"/>
                <w:kern w:val="24"/>
                <w:sz w:val="20"/>
                <w:szCs w:val="20"/>
              </w:rPr>
              <w:t xml:space="preserve">your code is correct, your </w:t>
            </w:r>
            <w:r w:rsidR="00FC6132" w:rsidRPr="00A2464A">
              <w:rPr>
                <w:rFonts w:asciiTheme="majorHAnsi" w:hAnsiTheme="majorHAnsi" w:cstheme="majorHAnsi"/>
                <w:color w:val="000000" w:themeColor="dark1"/>
                <w:kern w:val="24"/>
                <w:sz w:val="20"/>
                <w:szCs w:val="20"/>
              </w:rPr>
              <w:t xml:space="preserve">design address the requirements, your findings are sound and credible, …). </w:t>
            </w:r>
          </w:p>
        </w:tc>
      </w:tr>
      <w:tr w:rsidR="00D9620A" w:rsidRPr="00A2464A" w14:paraId="1DD2B05C" w14:textId="77777777" w:rsidTr="00C3512F">
        <w:trPr>
          <w:gridAfter w:val="1"/>
          <w:wAfter w:w="6" w:type="pct"/>
          <w:cantSplit/>
          <w:trHeight w:val="1134"/>
        </w:trPr>
        <w:tc>
          <w:tcPr>
            <w:tcW w:w="4994" w:type="pct"/>
            <w:gridSpan w:val="2"/>
          </w:tcPr>
          <w:p w14:paraId="2DC4FE19" w14:textId="77777777" w:rsidR="00D9620A" w:rsidRDefault="00D9620A" w:rsidP="00D9620A">
            <w:pPr>
              <w:rPr>
                <w:rFonts w:asciiTheme="majorHAnsi" w:hAnsiTheme="majorHAnsi" w:cstheme="majorHAnsi"/>
                <w:b/>
                <w:bCs/>
              </w:rPr>
            </w:pPr>
            <w:r>
              <w:rPr>
                <w:rFonts w:asciiTheme="majorHAnsi" w:hAnsiTheme="majorHAnsi" w:cstheme="majorHAnsi"/>
                <w:b/>
                <w:bCs/>
              </w:rPr>
              <w:t xml:space="preserve">Criteria For Excellence (Over 85%) All that is detailed below (Beyond Expectations), and in addition: </w:t>
            </w:r>
          </w:p>
          <w:p w14:paraId="5A9B2FF9" w14:textId="77777777" w:rsidR="00D42DB9" w:rsidRPr="00D42DB9" w:rsidRDefault="00D42DB9" w:rsidP="00D42DB9">
            <w:pPr>
              <w:pStyle w:val="ListParagraph"/>
              <w:numPr>
                <w:ilvl w:val="0"/>
                <w:numId w:val="10"/>
              </w:numPr>
              <w:rPr>
                <w:rFonts w:asciiTheme="majorHAnsi" w:hAnsiTheme="majorHAnsi" w:cstheme="majorHAnsi"/>
                <w:color w:val="000000" w:themeColor="dark1"/>
                <w:kern w:val="24"/>
              </w:rPr>
            </w:pPr>
            <w:r w:rsidRPr="00D42DB9">
              <w:rPr>
                <w:rFonts w:asciiTheme="majorHAnsi" w:hAnsiTheme="majorHAnsi" w:cstheme="majorHAnsi"/>
                <w:color w:val="000000" w:themeColor="dark1"/>
                <w:kern w:val="24"/>
              </w:rPr>
              <w:t xml:space="preserve">The deliverable is included in the assessment submission, and there is enough detail to allow an educated person to install and run (or otherwise operationalise) the deliverable. </w:t>
            </w:r>
          </w:p>
          <w:p w14:paraId="0E8C55BA" w14:textId="0ACB2AAD" w:rsidR="00D42DB9" w:rsidRPr="00D42DB9" w:rsidRDefault="00D42DB9" w:rsidP="00D42DB9">
            <w:pPr>
              <w:pStyle w:val="ListParagraph"/>
              <w:numPr>
                <w:ilvl w:val="0"/>
                <w:numId w:val="10"/>
              </w:numPr>
              <w:rPr>
                <w:rFonts w:asciiTheme="majorHAnsi" w:hAnsiTheme="majorHAnsi" w:cstheme="majorHAnsi"/>
                <w:color w:val="000000" w:themeColor="dark1"/>
                <w:kern w:val="24"/>
              </w:rPr>
            </w:pPr>
            <w:r w:rsidRPr="00D42DB9">
              <w:rPr>
                <w:rFonts w:asciiTheme="majorHAnsi" w:hAnsiTheme="majorHAnsi" w:cstheme="majorHAnsi"/>
                <w:color w:val="000000" w:themeColor="dark1"/>
                <w:kern w:val="24"/>
              </w:rPr>
              <w:t xml:space="preserve">The team made outstanding progress towards their final deliverable. In case of a development, there is </w:t>
            </w:r>
            <w:r>
              <w:rPr>
                <w:rFonts w:asciiTheme="majorHAnsi" w:hAnsiTheme="majorHAnsi" w:cstheme="majorHAnsi"/>
                <w:color w:val="000000" w:themeColor="dark1"/>
                <w:kern w:val="24"/>
              </w:rPr>
              <w:t xml:space="preserve">a </w:t>
            </w:r>
            <w:r w:rsidRPr="00D42DB9">
              <w:rPr>
                <w:rFonts w:asciiTheme="majorHAnsi" w:hAnsiTheme="majorHAnsi" w:cstheme="majorHAnsi"/>
                <w:color w:val="000000" w:themeColor="dark1"/>
                <w:kern w:val="24"/>
              </w:rPr>
              <w:t>working prototype. If a design, several iterations are documented, and there is evidence of alternative solutions discussed and presented to the client.</w:t>
            </w:r>
          </w:p>
          <w:p w14:paraId="38C1741F" w14:textId="77777777" w:rsidR="00D42DB9" w:rsidRPr="00D42DB9" w:rsidRDefault="00D42DB9" w:rsidP="00D42DB9">
            <w:pPr>
              <w:pStyle w:val="ListParagraph"/>
              <w:numPr>
                <w:ilvl w:val="0"/>
                <w:numId w:val="10"/>
              </w:numPr>
              <w:rPr>
                <w:rFonts w:asciiTheme="majorHAnsi" w:hAnsiTheme="majorHAnsi" w:cstheme="majorHAnsi"/>
                <w:color w:val="000000" w:themeColor="dark1"/>
                <w:kern w:val="24"/>
              </w:rPr>
            </w:pPr>
            <w:r w:rsidRPr="00D42DB9">
              <w:rPr>
                <w:rFonts w:asciiTheme="majorHAnsi" w:hAnsiTheme="majorHAnsi" w:cstheme="majorHAnsi"/>
                <w:color w:val="000000" w:themeColor="dark1"/>
                <w:kern w:val="24"/>
              </w:rPr>
              <w:t xml:space="preserve">The project complexity is such that alternative approaches need to be considered, and have </w:t>
            </w:r>
            <w:proofErr w:type="gramStart"/>
            <w:r w:rsidRPr="00D42DB9">
              <w:rPr>
                <w:rFonts w:asciiTheme="majorHAnsi" w:hAnsiTheme="majorHAnsi" w:cstheme="majorHAnsi"/>
                <w:color w:val="000000" w:themeColor="dark1"/>
                <w:kern w:val="24"/>
              </w:rPr>
              <w:t>actually been</w:t>
            </w:r>
            <w:proofErr w:type="gramEnd"/>
            <w:r w:rsidRPr="00D42DB9">
              <w:rPr>
                <w:rFonts w:asciiTheme="majorHAnsi" w:hAnsiTheme="majorHAnsi" w:cstheme="majorHAnsi"/>
                <w:color w:val="000000" w:themeColor="dark1"/>
                <w:kern w:val="24"/>
              </w:rPr>
              <w:t xml:space="preserve"> considered, before committing to a design/approach/architecture</w:t>
            </w:r>
          </w:p>
          <w:p w14:paraId="5DC65C60" w14:textId="0241D200" w:rsidR="00D9620A" w:rsidRPr="00C3512F" w:rsidRDefault="00D42DB9" w:rsidP="00C3512F">
            <w:pPr>
              <w:pStyle w:val="ListParagraph"/>
              <w:numPr>
                <w:ilvl w:val="0"/>
                <w:numId w:val="10"/>
              </w:numPr>
              <w:rPr>
                <w:rFonts w:asciiTheme="majorHAnsi" w:hAnsiTheme="majorHAnsi" w:cstheme="majorHAnsi"/>
                <w:color w:val="000000" w:themeColor="dark1"/>
                <w:kern w:val="24"/>
              </w:rPr>
            </w:pPr>
            <w:r w:rsidRPr="00D42DB9">
              <w:rPr>
                <w:rFonts w:asciiTheme="majorHAnsi" w:hAnsiTheme="majorHAnsi" w:cstheme="majorHAnsi"/>
                <w:color w:val="000000" w:themeColor="dark1"/>
                <w:kern w:val="24"/>
              </w:rPr>
              <w:t xml:space="preserve">There is clear evidence that the project is quality led, with relevant metrics established beforehand, and tested throughout the progress, rather than patched as an </w:t>
            </w:r>
            <w:r w:rsidRPr="00D42DB9">
              <w:rPr>
                <w:rFonts w:asciiTheme="majorHAnsi" w:hAnsiTheme="majorHAnsi" w:cstheme="majorHAnsi"/>
                <w:color w:val="000000" w:themeColor="dark1"/>
                <w:kern w:val="24"/>
              </w:rPr>
              <w:t>afterthought</w:t>
            </w:r>
          </w:p>
        </w:tc>
      </w:tr>
      <w:tr w:rsidR="00E52F7E" w:rsidRPr="00A2464A" w14:paraId="1D65F875" w14:textId="77777777" w:rsidTr="006C4703">
        <w:trPr>
          <w:gridAfter w:val="1"/>
          <w:wAfter w:w="6" w:type="pct"/>
          <w:cantSplit/>
          <w:trHeight w:val="1134"/>
        </w:trPr>
        <w:tc>
          <w:tcPr>
            <w:tcW w:w="383" w:type="pct"/>
            <w:textDirection w:val="btLr"/>
          </w:tcPr>
          <w:p w14:paraId="19FE98C1" w14:textId="77777777" w:rsidR="00E52F7E" w:rsidRPr="00A2464A" w:rsidRDefault="00E52F7E" w:rsidP="00A2182D">
            <w:pPr>
              <w:jc w:val="center"/>
              <w:rPr>
                <w:rFonts w:asciiTheme="majorHAnsi" w:hAnsiTheme="majorHAnsi" w:cstheme="majorHAnsi"/>
              </w:rPr>
            </w:pPr>
            <w:r w:rsidRPr="00A2464A">
              <w:rPr>
                <w:rFonts w:asciiTheme="majorHAnsi" w:hAnsiTheme="majorHAnsi" w:cstheme="majorHAnsi"/>
                <w:b/>
                <w:bCs/>
              </w:rPr>
              <w:t>Beyond Expectations (75-100)</w:t>
            </w:r>
          </w:p>
        </w:tc>
        <w:tc>
          <w:tcPr>
            <w:tcW w:w="4611" w:type="pct"/>
          </w:tcPr>
          <w:p w14:paraId="6292ED0A" w14:textId="77777777" w:rsidR="00E52F7E" w:rsidRPr="00A2464A" w:rsidRDefault="001A7EDE" w:rsidP="00A2182D">
            <w:pPr>
              <w:rPr>
                <w:rFonts w:asciiTheme="majorHAnsi" w:hAnsiTheme="majorHAnsi" w:cstheme="majorHAnsi"/>
                <w:color w:val="000000" w:themeColor="dark1"/>
                <w:kern w:val="24"/>
              </w:rPr>
            </w:pPr>
            <w:r w:rsidRPr="00A2464A">
              <w:rPr>
                <w:rFonts w:asciiTheme="majorHAnsi" w:hAnsiTheme="majorHAnsi" w:cstheme="majorHAnsi"/>
                <w:color w:val="000000" w:themeColor="dark1"/>
                <w:kern w:val="24"/>
              </w:rPr>
              <w:t xml:space="preserve">The artefact [the business analysis/interactive design/game/data mining study/prototype/other] is evidence of a </w:t>
            </w:r>
            <w:r w:rsidRPr="00A2464A">
              <w:rPr>
                <w:rFonts w:asciiTheme="majorHAnsi" w:hAnsiTheme="majorHAnsi" w:cstheme="majorHAnsi"/>
                <w:b/>
                <w:bCs/>
                <w:color w:val="000000" w:themeColor="dark1"/>
                <w:kern w:val="24"/>
              </w:rPr>
              <w:t>thoroughly professional approach</w:t>
            </w:r>
            <w:r w:rsidRPr="00A2464A">
              <w:rPr>
                <w:rFonts w:asciiTheme="majorHAnsi" w:hAnsiTheme="majorHAnsi" w:cstheme="majorHAnsi"/>
                <w:color w:val="000000" w:themeColor="dark1"/>
                <w:kern w:val="24"/>
              </w:rPr>
              <w:t xml:space="preserve"> and is virtually indistinguishable from a professional project.</w:t>
            </w:r>
          </w:p>
          <w:p w14:paraId="44347EE1" w14:textId="3E2F7CFF" w:rsidR="00702D09" w:rsidRPr="00A2464A" w:rsidRDefault="00702D09" w:rsidP="00A2182D">
            <w:pPr>
              <w:rPr>
                <w:rFonts w:asciiTheme="majorHAnsi" w:hAnsiTheme="majorHAnsi" w:cstheme="majorHAnsi"/>
                <w:color w:val="000000" w:themeColor="dark1"/>
                <w:kern w:val="24"/>
              </w:rPr>
            </w:pPr>
            <w:r w:rsidRPr="00A2464A">
              <w:rPr>
                <w:rFonts w:asciiTheme="majorHAnsi" w:hAnsiTheme="majorHAnsi" w:cstheme="majorHAnsi"/>
                <w:color w:val="000000" w:themeColor="dark1"/>
                <w:kern w:val="24"/>
              </w:rPr>
              <w:t xml:space="preserve">The initial artefact is of </w:t>
            </w:r>
            <w:proofErr w:type="gramStart"/>
            <w:r w:rsidRPr="00A2464A">
              <w:rPr>
                <w:rFonts w:asciiTheme="majorHAnsi" w:hAnsiTheme="majorHAnsi" w:cstheme="majorHAnsi"/>
                <w:color w:val="000000" w:themeColor="dark1"/>
                <w:kern w:val="24"/>
              </w:rPr>
              <w:t>high-quality</w:t>
            </w:r>
            <w:proofErr w:type="gramEnd"/>
            <w:r w:rsidRPr="00A2464A">
              <w:rPr>
                <w:rFonts w:asciiTheme="majorHAnsi" w:hAnsiTheme="majorHAnsi" w:cstheme="majorHAnsi"/>
                <w:color w:val="000000" w:themeColor="dark1"/>
                <w:kern w:val="24"/>
              </w:rPr>
              <w:t xml:space="preserve"> </w:t>
            </w:r>
            <w:r w:rsidR="008511F5" w:rsidRPr="00A2464A">
              <w:rPr>
                <w:rFonts w:asciiTheme="majorHAnsi" w:hAnsiTheme="majorHAnsi" w:cstheme="majorHAnsi"/>
                <w:color w:val="000000" w:themeColor="dark1"/>
                <w:kern w:val="24"/>
              </w:rPr>
              <w:t>and the</w:t>
            </w:r>
            <w:r w:rsidRPr="00A2464A">
              <w:rPr>
                <w:rFonts w:asciiTheme="majorHAnsi" w:hAnsiTheme="majorHAnsi" w:cstheme="majorHAnsi"/>
                <w:color w:val="000000" w:themeColor="dark1"/>
                <w:kern w:val="24"/>
              </w:rPr>
              <w:t xml:space="preserve"> level of detail presented, illustrations, </w:t>
            </w:r>
            <w:r w:rsidR="008511F5" w:rsidRPr="00A2464A">
              <w:rPr>
                <w:rFonts w:asciiTheme="majorHAnsi" w:hAnsiTheme="majorHAnsi" w:cstheme="majorHAnsi"/>
                <w:color w:val="000000" w:themeColor="dark1"/>
                <w:kern w:val="24"/>
              </w:rPr>
              <w:t xml:space="preserve">and </w:t>
            </w:r>
            <w:r w:rsidRPr="00A2464A">
              <w:rPr>
                <w:rFonts w:asciiTheme="majorHAnsi" w:hAnsiTheme="majorHAnsi" w:cstheme="majorHAnsi"/>
                <w:color w:val="000000" w:themeColor="dark1"/>
                <w:kern w:val="24"/>
              </w:rPr>
              <w:t xml:space="preserve">descriptions </w:t>
            </w:r>
            <w:r w:rsidR="00E16E37" w:rsidRPr="00A2464A">
              <w:rPr>
                <w:rFonts w:asciiTheme="majorHAnsi" w:hAnsiTheme="majorHAnsi" w:cstheme="majorHAnsi"/>
                <w:color w:val="000000" w:themeColor="dark1"/>
                <w:kern w:val="24"/>
              </w:rPr>
              <w:t xml:space="preserve">reflects the </w:t>
            </w:r>
            <w:r w:rsidRPr="00A2464A">
              <w:rPr>
                <w:rFonts w:asciiTheme="majorHAnsi" w:hAnsiTheme="majorHAnsi" w:cstheme="majorHAnsi"/>
                <w:color w:val="000000" w:themeColor="dark1"/>
                <w:kern w:val="24"/>
              </w:rPr>
              <w:t>difficulty of the project, the nature of the project environment and any delaying factors beyond the control of the team.</w:t>
            </w:r>
          </w:p>
          <w:p w14:paraId="637E88D7" w14:textId="60ED256F" w:rsidR="003D45B3" w:rsidRPr="00A2464A" w:rsidRDefault="00702D09" w:rsidP="00A2182D">
            <w:pPr>
              <w:rPr>
                <w:rFonts w:asciiTheme="majorHAnsi" w:hAnsiTheme="majorHAnsi" w:cstheme="majorHAnsi"/>
                <w:color w:val="000000" w:themeColor="dark1"/>
                <w:kern w:val="24"/>
              </w:rPr>
            </w:pPr>
            <w:r w:rsidRPr="00A2464A">
              <w:rPr>
                <w:rFonts w:asciiTheme="majorHAnsi" w:hAnsiTheme="majorHAnsi" w:cstheme="majorHAnsi"/>
                <w:color w:val="000000" w:themeColor="dark1"/>
                <w:kern w:val="24"/>
              </w:rPr>
              <w:t xml:space="preserve">The </w:t>
            </w:r>
            <w:r w:rsidRPr="00A2464A">
              <w:rPr>
                <w:rFonts w:asciiTheme="majorHAnsi" w:hAnsiTheme="majorHAnsi" w:cstheme="majorHAnsi"/>
                <w:b/>
                <w:bCs/>
                <w:color w:val="000000" w:themeColor="dark1"/>
                <w:kern w:val="24"/>
              </w:rPr>
              <w:t>evidence</w:t>
            </w:r>
            <w:r w:rsidRPr="00A2464A">
              <w:rPr>
                <w:rFonts w:asciiTheme="majorHAnsi" w:hAnsiTheme="majorHAnsi" w:cstheme="majorHAnsi"/>
                <w:color w:val="000000" w:themeColor="dark1"/>
                <w:kern w:val="24"/>
              </w:rPr>
              <w:t xml:space="preserve"> [depends on the project type] presented strongly correlates and are consistent with statements and/or claims (</w:t>
            </w:r>
            <w:proofErr w:type="gramStart"/>
            <w:r w:rsidRPr="00A2464A">
              <w:rPr>
                <w:rFonts w:asciiTheme="majorHAnsi" w:hAnsiTheme="majorHAnsi" w:cstheme="majorHAnsi"/>
                <w:color w:val="000000" w:themeColor="dark1"/>
                <w:kern w:val="24"/>
              </w:rPr>
              <w:t>e.g.</w:t>
            </w:r>
            <w:proofErr w:type="gramEnd"/>
            <w:r w:rsidRPr="00A2464A">
              <w:rPr>
                <w:rFonts w:asciiTheme="majorHAnsi" w:hAnsiTheme="majorHAnsi" w:cstheme="majorHAnsi"/>
                <w:color w:val="000000" w:themeColor="dark1"/>
                <w:kern w:val="24"/>
              </w:rPr>
              <w:t xml:space="preserve"> from previous sections regarding the plan, scope, context). Evidence may include, if applicable, well-organised mock-ups</w:t>
            </w:r>
            <w:r w:rsidR="00E92C04" w:rsidRPr="00A2464A">
              <w:rPr>
                <w:rFonts w:asciiTheme="majorHAnsi" w:hAnsiTheme="majorHAnsi" w:cstheme="majorHAnsi"/>
                <w:color w:val="000000" w:themeColor="dark1"/>
                <w:kern w:val="24"/>
              </w:rPr>
              <w:t xml:space="preserve">, high </w:t>
            </w:r>
            <w:r w:rsidRPr="00A2464A">
              <w:rPr>
                <w:rFonts w:asciiTheme="majorHAnsi" w:hAnsiTheme="majorHAnsi" w:cstheme="majorHAnsi"/>
                <w:color w:val="000000" w:themeColor="dark1"/>
                <w:kern w:val="24"/>
              </w:rPr>
              <w:t>or low-fidelity prototypes</w:t>
            </w:r>
            <w:r w:rsidR="00960590" w:rsidRPr="00A2464A">
              <w:rPr>
                <w:rFonts w:asciiTheme="majorHAnsi" w:hAnsiTheme="majorHAnsi" w:cstheme="majorHAnsi"/>
                <w:color w:val="000000" w:themeColor="dark1"/>
                <w:kern w:val="24"/>
              </w:rPr>
              <w:t>, initial proof-of-</w:t>
            </w:r>
            <w:proofErr w:type="gramStart"/>
            <w:r w:rsidR="00960590" w:rsidRPr="00A2464A">
              <w:rPr>
                <w:rFonts w:asciiTheme="majorHAnsi" w:hAnsiTheme="majorHAnsi" w:cstheme="majorHAnsi"/>
                <w:color w:val="000000" w:themeColor="dark1"/>
                <w:kern w:val="24"/>
              </w:rPr>
              <w:t>concepts</w:t>
            </w:r>
            <w:proofErr w:type="gramEnd"/>
            <w:r w:rsidR="00960590" w:rsidRPr="00A2464A">
              <w:rPr>
                <w:rFonts w:asciiTheme="majorHAnsi" w:hAnsiTheme="majorHAnsi" w:cstheme="majorHAnsi"/>
                <w:color w:val="000000" w:themeColor="dark1"/>
                <w:kern w:val="24"/>
              </w:rPr>
              <w:t xml:space="preserve"> or demonstrators.</w:t>
            </w:r>
            <w:r w:rsidRPr="00A2464A">
              <w:rPr>
                <w:rFonts w:asciiTheme="majorHAnsi" w:hAnsiTheme="majorHAnsi" w:cstheme="majorHAnsi"/>
                <w:color w:val="000000" w:themeColor="dark1"/>
                <w:kern w:val="24"/>
              </w:rPr>
              <w:t xml:space="preserve"> </w:t>
            </w:r>
          </w:p>
          <w:p w14:paraId="207BB274" w14:textId="32350C62" w:rsidR="001A7EDE" w:rsidRPr="00A2464A" w:rsidRDefault="00702D09" w:rsidP="00A2182D">
            <w:pPr>
              <w:rPr>
                <w:rFonts w:asciiTheme="majorHAnsi" w:hAnsiTheme="majorHAnsi" w:cstheme="majorHAnsi"/>
                <w:color w:val="000000" w:themeColor="dark1"/>
                <w:kern w:val="24"/>
              </w:rPr>
            </w:pPr>
            <w:r w:rsidRPr="00A2464A">
              <w:rPr>
                <w:rFonts w:asciiTheme="majorHAnsi" w:hAnsiTheme="majorHAnsi" w:cstheme="majorHAnsi"/>
                <w:color w:val="000000" w:themeColor="dark1"/>
                <w:kern w:val="24"/>
              </w:rPr>
              <w:t xml:space="preserve">There is critical discussions of </w:t>
            </w:r>
            <w:r w:rsidRPr="00A2464A">
              <w:rPr>
                <w:rFonts w:asciiTheme="majorHAnsi" w:hAnsiTheme="majorHAnsi" w:cstheme="majorHAnsi"/>
                <w:b/>
                <w:bCs/>
                <w:color w:val="000000" w:themeColor="dark1"/>
                <w:kern w:val="24"/>
              </w:rPr>
              <w:t>alternative approaches or sources</w:t>
            </w:r>
            <w:r w:rsidRPr="00A2464A">
              <w:rPr>
                <w:rFonts w:asciiTheme="majorHAnsi" w:hAnsiTheme="majorHAnsi" w:cstheme="majorHAnsi"/>
                <w:color w:val="000000" w:themeColor="dark1"/>
                <w:kern w:val="24"/>
              </w:rPr>
              <w:t xml:space="preserve"> </w:t>
            </w:r>
            <w:r w:rsidR="00AC7667">
              <w:rPr>
                <w:rFonts w:asciiTheme="majorHAnsi" w:hAnsiTheme="majorHAnsi" w:cstheme="majorHAnsi"/>
                <w:color w:val="000000" w:themeColor="dark1"/>
                <w:kern w:val="24"/>
              </w:rPr>
              <w:t xml:space="preserve">consulted </w:t>
            </w:r>
            <w:r w:rsidRPr="00A2464A">
              <w:rPr>
                <w:rFonts w:asciiTheme="majorHAnsi" w:hAnsiTheme="majorHAnsi" w:cstheme="majorHAnsi"/>
                <w:color w:val="000000" w:themeColor="dark1"/>
                <w:kern w:val="24"/>
              </w:rPr>
              <w:t>in relation to the project (</w:t>
            </w:r>
            <w:proofErr w:type="gramStart"/>
            <w:r w:rsidRPr="00A2464A">
              <w:rPr>
                <w:rFonts w:asciiTheme="majorHAnsi" w:hAnsiTheme="majorHAnsi" w:cstheme="majorHAnsi"/>
                <w:color w:val="000000" w:themeColor="dark1"/>
                <w:kern w:val="24"/>
              </w:rPr>
              <w:t>e.g.</w:t>
            </w:r>
            <w:proofErr w:type="gramEnd"/>
            <w:r w:rsidRPr="00A2464A">
              <w:rPr>
                <w:rFonts w:asciiTheme="majorHAnsi" w:hAnsiTheme="majorHAnsi" w:cstheme="majorHAnsi"/>
                <w:color w:val="000000" w:themeColor="dark1"/>
                <w:kern w:val="24"/>
              </w:rPr>
              <w:t xml:space="preserve"> industry standard</w:t>
            </w:r>
            <w:r w:rsidR="002661A2">
              <w:rPr>
                <w:rFonts w:asciiTheme="majorHAnsi" w:hAnsiTheme="majorHAnsi" w:cstheme="majorHAnsi"/>
                <w:color w:val="000000" w:themeColor="dark1"/>
                <w:kern w:val="24"/>
              </w:rPr>
              <w:t xml:space="preserve">s, state of the art algorithms or </w:t>
            </w:r>
            <w:r w:rsidR="00864652">
              <w:rPr>
                <w:rFonts w:asciiTheme="majorHAnsi" w:hAnsiTheme="majorHAnsi" w:cstheme="majorHAnsi"/>
                <w:color w:val="000000" w:themeColor="dark1"/>
                <w:kern w:val="24"/>
              </w:rPr>
              <w:t xml:space="preserve">architectures, current </w:t>
            </w:r>
            <w:r w:rsidR="002F3AEC">
              <w:rPr>
                <w:rFonts w:asciiTheme="majorHAnsi" w:hAnsiTheme="majorHAnsi" w:cstheme="majorHAnsi"/>
                <w:color w:val="000000" w:themeColor="dark1"/>
                <w:kern w:val="24"/>
              </w:rPr>
              <w:t>recommended practices for the given project type</w:t>
            </w:r>
            <w:r w:rsidRPr="00A2464A">
              <w:rPr>
                <w:rFonts w:asciiTheme="majorHAnsi" w:hAnsiTheme="majorHAnsi" w:cstheme="majorHAnsi"/>
                <w:color w:val="000000" w:themeColor="dark1"/>
                <w:kern w:val="24"/>
              </w:rPr>
              <w:t>).</w:t>
            </w:r>
          </w:p>
          <w:p w14:paraId="6F835BCF" w14:textId="1B0643BA" w:rsidR="005604EE" w:rsidRPr="00A2464A" w:rsidRDefault="005604EE" w:rsidP="00A2182D">
            <w:pPr>
              <w:rPr>
                <w:rFonts w:asciiTheme="majorHAnsi" w:hAnsiTheme="majorHAnsi" w:cstheme="majorHAnsi"/>
                <w:color w:val="000000" w:themeColor="dark1"/>
                <w:kern w:val="24"/>
              </w:rPr>
            </w:pPr>
            <w:r w:rsidRPr="00A2464A">
              <w:rPr>
                <w:rFonts w:asciiTheme="majorHAnsi" w:hAnsiTheme="majorHAnsi" w:cstheme="majorHAnsi"/>
                <w:color w:val="000000" w:themeColor="dark1"/>
                <w:kern w:val="24"/>
              </w:rPr>
              <w:t xml:space="preserve">The artefact is of </w:t>
            </w:r>
            <w:r w:rsidR="003D45B3" w:rsidRPr="00A2464A">
              <w:rPr>
                <w:rFonts w:asciiTheme="majorHAnsi" w:hAnsiTheme="majorHAnsi" w:cstheme="majorHAnsi"/>
                <w:color w:val="000000" w:themeColor="dark1"/>
                <w:kern w:val="24"/>
              </w:rPr>
              <w:t xml:space="preserve">proven </w:t>
            </w:r>
            <w:r w:rsidRPr="00A2464A">
              <w:rPr>
                <w:rFonts w:asciiTheme="majorHAnsi" w:hAnsiTheme="majorHAnsi" w:cstheme="majorHAnsi"/>
                <w:color w:val="000000" w:themeColor="dark1"/>
                <w:kern w:val="24"/>
              </w:rPr>
              <w:t>high-level quality</w:t>
            </w:r>
            <w:r w:rsidR="003D45B3" w:rsidRPr="00A2464A">
              <w:rPr>
                <w:rFonts w:asciiTheme="majorHAnsi" w:hAnsiTheme="majorHAnsi" w:cstheme="majorHAnsi"/>
                <w:color w:val="000000" w:themeColor="dark1"/>
                <w:kern w:val="24"/>
              </w:rPr>
              <w:t xml:space="preserve">, demonstrated by </w:t>
            </w:r>
            <w:r w:rsidR="001C22FF" w:rsidRPr="00A2464A">
              <w:rPr>
                <w:rFonts w:asciiTheme="majorHAnsi" w:hAnsiTheme="majorHAnsi" w:cstheme="majorHAnsi"/>
                <w:color w:val="000000" w:themeColor="dark1"/>
                <w:kern w:val="24"/>
              </w:rPr>
              <w:t xml:space="preserve">pertinent </w:t>
            </w:r>
            <w:r w:rsidR="001C22FF" w:rsidRPr="00A2464A">
              <w:rPr>
                <w:rFonts w:asciiTheme="majorHAnsi" w:hAnsiTheme="majorHAnsi" w:cstheme="majorHAnsi"/>
                <w:b/>
                <w:bCs/>
                <w:color w:val="000000" w:themeColor="dark1"/>
                <w:kern w:val="24"/>
              </w:rPr>
              <w:t>quality metrics</w:t>
            </w:r>
            <w:r w:rsidR="001C22FF" w:rsidRPr="00A2464A">
              <w:rPr>
                <w:rFonts w:asciiTheme="majorHAnsi" w:hAnsiTheme="majorHAnsi" w:cstheme="majorHAnsi"/>
                <w:color w:val="000000" w:themeColor="dark1"/>
                <w:kern w:val="24"/>
              </w:rPr>
              <w:t xml:space="preserve"> (</w:t>
            </w:r>
            <w:proofErr w:type="gramStart"/>
            <w:r w:rsidR="001C22FF" w:rsidRPr="00A2464A">
              <w:rPr>
                <w:rFonts w:asciiTheme="majorHAnsi" w:hAnsiTheme="majorHAnsi" w:cstheme="majorHAnsi"/>
                <w:color w:val="000000" w:themeColor="dark1"/>
                <w:kern w:val="24"/>
              </w:rPr>
              <w:t>e.g.</w:t>
            </w:r>
            <w:proofErr w:type="gramEnd"/>
            <w:r w:rsidR="001C22FF" w:rsidRPr="00A2464A">
              <w:rPr>
                <w:rFonts w:asciiTheme="majorHAnsi" w:hAnsiTheme="majorHAnsi" w:cstheme="majorHAnsi"/>
                <w:color w:val="000000" w:themeColor="dark1"/>
                <w:kern w:val="24"/>
              </w:rPr>
              <w:t xml:space="preserve"> unit or acceptance tests, usability study, playtest, </w:t>
            </w:r>
            <w:r w:rsidR="007B0436" w:rsidRPr="00A2464A">
              <w:rPr>
                <w:rFonts w:asciiTheme="majorHAnsi" w:hAnsiTheme="majorHAnsi" w:cstheme="majorHAnsi"/>
                <w:color w:val="000000" w:themeColor="dark1"/>
                <w:kern w:val="24"/>
              </w:rPr>
              <w:t xml:space="preserve">literature analysis) and there is confidence that </w:t>
            </w:r>
            <w:r w:rsidRPr="00A2464A">
              <w:rPr>
                <w:rFonts w:asciiTheme="majorHAnsi" w:hAnsiTheme="majorHAnsi" w:cstheme="majorHAnsi"/>
                <w:color w:val="000000" w:themeColor="dark1"/>
                <w:kern w:val="24"/>
              </w:rPr>
              <w:t>the team may use it is a strong basis for subsequent iterations/progression and eventual completion</w:t>
            </w:r>
            <w:r w:rsidR="002F3AEC">
              <w:rPr>
                <w:rFonts w:asciiTheme="majorHAnsi" w:hAnsiTheme="majorHAnsi" w:cstheme="majorHAnsi"/>
                <w:color w:val="000000" w:themeColor="dark1"/>
                <w:kern w:val="24"/>
              </w:rPr>
              <w:t xml:space="preserve"> and delivery </w:t>
            </w:r>
            <w:r w:rsidRPr="00A2464A">
              <w:rPr>
                <w:rFonts w:asciiTheme="majorHAnsi" w:hAnsiTheme="majorHAnsi" w:cstheme="majorHAnsi"/>
                <w:color w:val="000000" w:themeColor="dark1"/>
                <w:kern w:val="24"/>
              </w:rPr>
              <w:t>of the project.</w:t>
            </w:r>
          </w:p>
        </w:tc>
      </w:tr>
      <w:tr w:rsidR="00A2182D" w:rsidRPr="00A2464A" w14:paraId="5C5D11E9" w14:textId="77777777" w:rsidTr="006C4703">
        <w:trPr>
          <w:gridAfter w:val="1"/>
          <w:wAfter w:w="6" w:type="pct"/>
          <w:cantSplit/>
          <w:trHeight w:val="1134"/>
        </w:trPr>
        <w:tc>
          <w:tcPr>
            <w:tcW w:w="383" w:type="pct"/>
            <w:textDirection w:val="btLr"/>
          </w:tcPr>
          <w:p w14:paraId="6BF9557A" w14:textId="77777777" w:rsidR="00E52F7E" w:rsidRPr="00A2464A" w:rsidRDefault="00E52F7E" w:rsidP="00A2182D">
            <w:pPr>
              <w:jc w:val="center"/>
              <w:rPr>
                <w:rFonts w:asciiTheme="majorHAnsi" w:hAnsiTheme="majorHAnsi" w:cstheme="majorHAnsi"/>
                <w:b/>
                <w:bCs/>
              </w:rPr>
            </w:pPr>
            <w:r w:rsidRPr="00A2464A">
              <w:rPr>
                <w:rFonts w:asciiTheme="majorHAnsi" w:hAnsiTheme="majorHAnsi" w:cstheme="majorHAnsi"/>
                <w:b/>
                <w:bCs/>
              </w:rPr>
              <w:lastRenderedPageBreak/>
              <w:t>Meets Expectations (50-75)</w:t>
            </w:r>
          </w:p>
        </w:tc>
        <w:tc>
          <w:tcPr>
            <w:tcW w:w="4611" w:type="pct"/>
          </w:tcPr>
          <w:p w14:paraId="1C585A95" w14:textId="77777777" w:rsidR="00E52F7E" w:rsidRPr="00A2464A" w:rsidRDefault="0097408C"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sz w:val="20"/>
                <w:szCs w:val="20"/>
              </w:rPr>
              <w:t xml:space="preserve">The artifact is </w:t>
            </w:r>
            <w:r w:rsidR="00294B4A" w:rsidRPr="00A2464A">
              <w:rPr>
                <w:rFonts w:asciiTheme="majorHAnsi" w:hAnsiTheme="majorHAnsi" w:cstheme="majorHAnsi"/>
                <w:sz w:val="20"/>
                <w:szCs w:val="20"/>
              </w:rPr>
              <w:t xml:space="preserve">of a generally acceptable level given the project context and available resources. </w:t>
            </w:r>
            <w:r w:rsidR="00727662" w:rsidRPr="00A2464A">
              <w:rPr>
                <w:rFonts w:asciiTheme="majorHAnsi" w:hAnsiTheme="majorHAnsi" w:cstheme="majorHAnsi"/>
                <w:sz w:val="20"/>
                <w:szCs w:val="20"/>
              </w:rPr>
              <w:t>There is evidence of a professional and diligent approach, reflected in the quality of the material presented.</w:t>
            </w:r>
          </w:p>
          <w:p w14:paraId="213DD8B4" w14:textId="77C4D982" w:rsidR="004A7902" w:rsidRPr="00A2464A" w:rsidRDefault="004A7902"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sz w:val="20"/>
                <w:szCs w:val="20"/>
              </w:rPr>
              <w:t xml:space="preserve">The current development is in line with the </w:t>
            </w:r>
            <w:r w:rsidR="00257907" w:rsidRPr="00A2464A">
              <w:rPr>
                <w:rFonts w:asciiTheme="majorHAnsi" w:hAnsiTheme="majorHAnsi" w:cstheme="majorHAnsi"/>
                <w:sz w:val="20"/>
                <w:szCs w:val="20"/>
              </w:rPr>
              <w:t>stated requirements and project plan, but there may be lack of clarity as to what is currently functional, what is in mock</w:t>
            </w:r>
            <w:r w:rsidR="00395B2C">
              <w:rPr>
                <w:rFonts w:asciiTheme="majorHAnsi" w:hAnsiTheme="majorHAnsi" w:cstheme="majorHAnsi"/>
                <w:sz w:val="20"/>
                <w:szCs w:val="20"/>
              </w:rPr>
              <w:t>-</w:t>
            </w:r>
            <w:r w:rsidR="00257907" w:rsidRPr="00A2464A">
              <w:rPr>
                <w:rFonts w:asciiTheme="majorHAnsi" w:hAnsiTheme="majorHAnsi" w:cstheme="majorHAnsi"/>
                <w:sz w:val="20"/>
                <w:szCs w:val="20"/>
              </w:rPr>
              <w:t xml:space="preserve">up state, what is final or </w:t>
            </w:r>
            <w:r w:rsidR="00E92C04" w:rsidRPr="00A2464A">
              <w:rPr>
                <w:rFonts w:asciiTheme="majorHAnsi" w:hAnsiTheme="majorHAnsi" w:cstheme="majorHAnsi"/>
                <w:sz w:val="20"/>
                <w:szCs w:val="20"/>
              </w:rPr>
              <w:t>draft, etc.</w:t>
            </w:r>
          </w:p>
          <w:p w14:paraId="0D50F562" w14:textId="04A49EE7" w:rsidR="00960590" w:rsidRPr="00A2464A" w:rsidRDefault="00197EE8"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sz w:val="20"/>
                <w:szCs w:val="20"/>
              </w:rPr>
              <w:t xml:space="preserve">There is a discussion detailing the approach taken, but there may </w:t>
            </w:r>
            <w:r w:rsidR="00311E54" w:rsidRPr="00A2464A">
              <w:rPr>
                <w:rFonts w:asciiTheme="majorHAnsi" w:hAnsiTheme="majorHAnsi" w:cstheme="majorHAnsi"/>
                <w:sz w:val="20"/>
                <w:szCs w:val="20"/>
              </w:rPr>
              <w:t xml:space="preserve">be a limited reflection on alternatives, and it is not always clear if alternative (approaches, frameworks, platforms, architectures, designs) were considered at all. </w:t>
            </w:r>
          </w:p>
          <w:p w14:paraId="57511345" w14:textId="61CE7CA6" w:rsidR="00960590" w:rsidRPr="00A2464A" w:rsidRDefault="004F5E90" w:rsidP="00A2182D">
            <w:pPr>
              <w:pStyle w:val="Default"/>
              <w:spacing w:line="256" w:lineRule="auto"/>
              <w:rPr>
                <w:rFonts w:asciiTheme="majorHAnsi" w:hAnsiTheme="majorHAnsi" w:cstheme="majorHAnsi"/>
                <w:sz w:val="20"/>
                <w:szCs w:val="20"/>
              </w:rPr>
            </w:pPr>
            <w:r w:rsidRPr="00A2464A">
              <w:rPr>
                <w:rFonts w:asciiTheme="majorHAnsi" w:hAnsiTheme="majorHAnsi" w:cstheme="majorHAnsi"/>
                <w:sz w:val="20"/>
                <w:szCs w:val="20"/>
              </w:rPr>
              <w:t xml:space="preserve">Some quality metrics are presented, giving confidence that the artefact is </w:t>
            </w:r>
            <w:r w:rsidR="0061572A" w:rsidRPr="00A2464A">
              <w:rPr>
                <w:rFonts w:asciiTheme="majorHAnsi" w:hAnsiTheme="majorHAnsi" w:cstheme="majorHAnsi"/>
                <w:sz w:val="20"/>
                <w:szCs w:val="20"/>
              </w:rPr>
              <w:t>formally correct (</w:t>
            </w:r>
            <w:proofErr w:type="gramStart"/>
            <w:r w:rsidR="0061572A" w:rsidRPr="00A2464A">
              <w:rPr>
                <w:rFonts w:asciiTheme="majorHAnsi" w:hAnsiTheme="majorHAnsi" w:cstheme="majorHAnsi"/>
                <w:sz w:val="20"/>
                <w:szCs w:val="20"/>
              </w:rPr>
              <w:t>e.g.</w:t>
            </w:r>
            <w:proofErr w:type="gramEnd"/>
            <w:r w:rsidR="0061572A" w:rsidRPr="00A2464A">
              <w:rPr>
                <w:rFonts w:asciiTheme="majorHAnsi" w:hAnsiTheme="majorHAnsi" w:cstheme="majorHAnsi"/>
                <w:sz w:val="20"/>
                <w:szCs w:val="20"/>
              </w:rPr>
              <w:t xml:space="preserve"> bugs are tracked and tested) but it remains not always clear if the team is systematically testing or planning to test for acceptance and high level quality (e.g. usability, accessibility</w:t>
            </w:r>
            <w:r w:rsidR="00086355">
              <w:rPr>
                <w:rFonts w:asciiTheme="majorHAnsi" w:hAnsiTheme="majorHAnsi" w:cstheme="majorHAnsi"/>
                <w:sz w:val="20"/>
                <w:szCs w:val="20"/>
              </w:rPr>
              <w:t>, play experience</w:t>
            </w:r>
            <w:r w:rsidR="0061572A" w:rsidRPr="00A2464A">
              <w:rPr>
                <w:rFonts w:asciiTheme="majorHAnsi" w:hAnsiTheme="majorHAnsi" w:cstheme="majorHAnsi"/>
                <w:sz w:val="20"/>
                <w:szCs w:val="20"/>
              </w:rPr>
              <w:t>)</w:t>
            </w:r>
            <w:r w:rsidR="00C54333" w:rsidRPr="00A2464A">
              <w:rPr>
                <w:rFonts w:asciiTheme="majorHAnsi" w:hAnsiTheme="majorHAnsi" w:cstheme="majorHAnsi"/>
                <w:sz w:val="20"/>
                <w:szCs w:val="20"/>
              </w:rPr>
              <w:t>.</w:t>
            </w:r>
          </w:p>
        </w:tc>
      </w:tr>
      <w:tr w:rsidR="007B0436" w:rsidRPr="00A2464A" w14:paraId="1BB2BD88" w14:textId="77777777" w:rsidTr="006C4703">
        <w:trPr>
          <w:gridAfter w:val="1"/>
          <w:wAfter w:w="6" w:type="pct"/>
          <w:cantSplit/>
          <w:trHeight w:val="2825"/>
        </w:trPr>
        <w:tc>
          <w:tcPr>
            <w:tcW w:w="383" w:type="pct"/>
            <w:textDirection w:val="btLr"/>
          </w:tcPr>
          <w:p w14:paraId="7984FB4C" w14:textId="77777777" w:rsidR="00E52F7E" w:rsidRPr="00A2464A" w:rsidRDefault="00E52F7E" w:rsidP="00A2182D">
            <w:pPr>
              <w:jc w:val="center"/>
              <w:rPr>
                <w:rFonts w:asciiTheme="majorHAnsi" w:hAnsiTheme="majorHAnsi" w:cstheme="majorHAnsi"/>
                <w:b/>
                <w:bCs/>
              </w:rPr>
            </w:pPr>
            <w:r w:rsidRPr="00A2464A">
              <w:rPr>
                <w:rFonts w:asciiTheme="majorHAnsi" w:hAnsiTheme="majorHAnsi" w:cstheme="majorHAnsi"/>
                <w:b/>
                <w:bCs/>
              </w:rPr>
              <w:t>Below Expectations (under 50%)</w:t>
            </w:r>
          </w:p>
        </w:tc>
        <w:tc>
          <w:tcPr>
            <w:tcW w:w="4611" w:type="pct"/>
          </w:tcPr>
          <w:p w14:paraId="13842F99" w14:textId="77777777" w:rsidR="0040241D" w:rsidRDefault="0040241D" w:rsidP="00A2182D">
            <w:pPr>
              <w:pStyle w:val="Default"/>
              <w:spacing w:line="256" w:lineRule="auto"/>
              <w:rPr>
                <w:rFonts w:asciiTheme="majorHAnsi" w:hAnsiTheme="majorHAnsi" w:cstheme="majorHAnsi"/>
                <w:color w:val="000000" w:themeColor="dark1"/>
                <w:kern w:val="24"/>
                <w:sz w:val="20"/>
                <w:szCs w:val="20"/>
              </w:rPr>
            </w:pPr>
            <w:r w:rsidRPr="00A2464A">
              <w:rPr>
                <w:rFonts w:asciiTheme="majorHAnsi" w:hAnsiTheme="majorHAnsi" w:cstheme="majorHAnsi"/>
                <w:color w:val="000000" w:themeColor="dark1"/>
                <w:kern w:val="24"/>
                <w:sz w:val="20"/>
                <w:szCs w:val="20"/>
              </w:rPr>
              <w:t>Overall, the produc</w:t>
            </w:r>
            <w:r>
              <w:rPr>
                <w:rFonts w:asciiTheme="majorHAnsi" w:hAnsiTheme="majorHAnsi" w:cstheme="majorHAnsi"/>
                <w:color w:val="000000" w:themeColor="dark1"/>
                <w:kern w:val="24"/>
                <w:sz w:val="20"/>
                <w:szCs w:val="20"/>
              </w:rPr>
              <w:t>t</w:t>
            </w:r>
            <w:r w:rsidRPr="00A2464A">
              <w:rPr>
                <w:rFonts w:asciiTheme="majorHAnsi" w:hAnsiTheme="majorHAnsi" w:cstheme="majorHAnsi"/>
                <w:color w:val="000000" w:themeColor="dark1"/>
                <w:kern w:val="24"/>
                <w:sz w:val="20"/>
                <w:szCs w:val="20"/>
              </w:rPr>
              <w:t xml:space="preserve"> delivered </w:t>
            </w:r>
            <w:r>
              <w:rPr>
                <w:rFonts w:asciiTheme="majorHAnsi" w:hAnsiTheme="majorHAnsi" w:cstheme="majorHAnsi"/>
                <w:color w:val="000000" w:themeColor="dark1"/>
                <w:kern w:val="24"/>
                <w:sz w:val="20"/>
                <w:szCs w:val="20"/>
              </w:rPr>
              <w:t>is</w:t>
            </w:r>
            <w:r w:rsidRPr="00A2464A">
              <w:rPr>
                <w:rFonts w:asciiTheme="majorHAnsi" w:hAnsiTheme="majorHAnsi" w:cstheme="majorHAnsi"/>
                <w:color w:val="000000" w:themeColor="dark1"/>
                <w:kern w:val="24"/>
                <w:sz w:val="20"/>
                <w:szCs w:val="20"/>
              </w:rPr>
              <w:t xml:space="preserve"> </w:t>
            </w:r>
            <w:r>
              <w:rPr>
                <w:rFonts w:asciiTheme="majorHAnsi" w:hAnsiTheme="majorHAnsi" w:cstheme="majorHAnsi"/>
                <w:color w:val="000000" w:themeColor="dark1"/>
                <w:kern w:val="24"/>
                <w:sz w:val="20"/>
                <w:szCs w:val="20"/>
              </w:rPr>
              <w:t>not in line with</w:t>
            </w:r>
            <w:r w:rsidRPr="00A2464A">
              <w:rPr>
                <w:rFonts w:asciiTheme="majorHAnsi" w:hAnsiTheme="majorHAnsi" w:cstheme="majorHAnsi"/>
                <w:color w:val="000000" w:themeColor="dark1"/>
                <w:kern w:val="24"/>
                <w:sz w:val="20"/>
                <w:szCs w:val="20"/>
              </w:rPr>
              <w:t xml:space="preserve"> what would be expected from a team of IT/Games students after considering all the relevant circumstances.</w:t>
            </w:r>
          </w:p>
          <w:p w14:paraId="1AC0B9D2" w14:textId="6DCAAE0E" w:rsidR="00E52F7E" w:rsidRPr="00A2464A" w:rsidRDefault="00C54333" w:rsidP="00A2182D">
            <w:pPr>
              <w:pStyle w:val="Default"/>
              <w:spacing w:line="256" w:lineRule="auto"/>
              <w:rPr>
                <w:rFonts w:asciiTheme="majorHAnsi" w:hAnsiTheme="majorHAnsi" w:cstheme="majorHAnsi"/>
                <w:color w:val="000000" w:themeColor="dark1"/>
                <w:kern w:val="24"/>
                <w:sz w:val="20"/>
                <w:szCs w:val="20"/>
              </w:rPr>
            </w:pPr>
            <w:r w:rsidRPr="00A2464A">
              <w:rPr>
                <w:rFonts w:asciiTheme="majorHAnsi" w:hAnsiTheme="majorHAnsi" w:cstheme="majorHAnsi"/>
                <w:color w:val="000000" w:themeColor="dark1"/>
                <w:kern w:val="24"/>
                <w:sz w:val="20"/>
                <w:szCs w:val="20"/>
              </w:rPr>
              <w:t>The artefact is in a very preliminary stage or non-existent, and it is impossible to judge if this will form the basis of a successful release by the end of phase 2.</w:t>
            </w:r>
          </w:p>
          <w:p w14:paraId="6B0AE2FC" w14:textId="5E6F7E66" w:rsidR="00A80228" w:rsidRPr="00A2464A" w:rsidRDefault="00AA70B2" w:rsidP="00A2182D">
            <w:pPr>
              <w:pStyle w:val="Default"/>
              <w:spacing w:line="256" w:lineRule="auto"/>
              <w:rPr>
                <w:rFonts w:asciiTheme="majorHAnsi" w:hAnsiTheme="majorHAnsi" w:cstheme="majorHAnsi"/>
                <w:color w:val="000000" w:themeColor="dark1"/>
                <w:kern w:val="24"/>
                <w:sz w:val="20"/>
                <w:szCs w:val="20"/>
              </w:rPr>
            </w:pPr>
            <w:r w:rsidRPr="00A2464A">
              <w:rPr>
                <w:rFonts w:asciiTheme="majorHAnsi" w:hAnsiTheme="majorHAnsi" w:cstheme="majorHAnsi"/>
                <w:color w:val="000000" w:themeColor="dark1"/>
                <w:kern w:val="24"/>
                <w:sz w:val="20"/>
                <w:szCs w:val="20"/>
              </w:rPr>
              <w:t xml:space="preserve">It remains unclear what is being developed, what platforms are used and why, and the evidence presented (if any) </w:t>
            </w:r>
            <w:r w:rsidR="00B667C1" w:rsidRPr="00A2464A">
              <w:rPr>
                <w:rFonts w:asciiTheme="majorHAnsi" w:hAnsiTheme="majorHAnsi" w:cstheme="majorHAnsi"/>
                <w:color w:val="000000" w:themeColor="dark1"/>
                <w:kern w:val="24"/>
                <w:sz w:val="20"/>
                <w:szCs w:val="20"/>
              </w:rPr>
              <w:t>is not in a state to afford any quality assessment (</w:t>
            </w:r>
            <w:proofErr w:type="gramStart"/>
            <w:r w:rsidR="00B667C1" w:rsidRPr="00A2464A">
              <w:rPr>
                <w:rFonts w:asciiTheme="majorHAnsi" w:hAnsiTheme="majorHAnsi" w:cstheme="majorHAnsi"/>
                <w:color w:val="000000" w:themeColor="dark1"/>
                <w:kern w:val="24"/>
                <w:sz w:val="20"/>
                <w:szCs w:val="20"/>
              </w:rPr>
              <w:t>e.g.</w:t>
            </w:r>
            <w:proofErr w:type="gramEnd"/>
            <w:r w:rsidR="00B667C1" w:rsidRPr="00A2464A">
              <w:rPr>
                <w:rFonts w:asciiTheme="majorHAnsi" w:hAnsiTheme="majorHAnsi" w:cstheme="majorHAnsi"/>
                <w:color w:val="000000" w:themeColor="dark1"/>
                <w:kern w:val="24"/>
                <w:sz w:val="20"/>
                <w:szCs w:val="20"/>
              </w:rPr>
              <w:t xml:space="preserve"> unit testing</w:t>
            </w:r>
            <w:r w:rsidR="002553A6" w:rsidRPr="00A2464A">
              <w:rPr>
                <w:rFonts w:asciiTheme="majorHAnsi" w:hAnsiTheme="majorHAnsi" w:cstheme="majorHAnsi"/>
                <w:color w:val="000000" w:themeColor="dark1"/>
                <w:kern w:val="24"/>
                <w:sz w:val="20"/>
                <w:szCs w:val="20"/>
              </w:rPr>
              <w:t xml:space="preserve"> for code, or usability testing for interface designs</w:t>
            </w:r>
            <w:r w:rsidR="00B667C1" w:rsidRPr="00A2464A">
              <w:rPr>
                <w:rFonts w:asciiTheme="majorHAnsi" w:hAnsiTheme="majorHAnsi" w:cstheme="majorHAnsi"/>
                <w:color w:val="000000" w:themeColor="dark1"/>
                <w:kern w:val="24"/>
                <w:sz w:val="20"/>
                <w:szCs w:val="20"/>
              </w:rPr>
              <w:t>).</w:t>
            </w:r>
            <w:r w:rsidR="00E94C5F" w:rsidRPr="00A2464A">
              <w:rPr>
                <w:rFonts w:asciiTheme="majorHAnsi" w:hAnsiTheme="majorHAnsi" w:cstheme="majorHAnsi"/>
                <w:color w:val="000000" w:themeColor="dark1"/>
                <w:kern w:val="24"/>
                <w:sz w:val="20"/>
                <w:szCs w:val="20"/>
              </w:rPr>
              <w:t xml:space="preserve"> </w:t>
            </w:r>
          </w:p>
        </w:tc>
      </w:tr>
    </w:tbl>
    <w:p w14:paraId="38435C8B" w14:textId="77777777" w:rsidR="006C4703" w:rsidRDefault="006C4703" w:rsidP="00A2182D">
      <w:pPr>
        <w:tabs>
          <w:tab w:val="left" w:pos="720"/>
        </w:tabs>
        <w:spacing w:line="0" w:lineRule="atLeast"/>
        <w:rPr>
          <w:rFonts w:ascii="Calibri Light" w:eastAsia="Calibri Light" w:hAnsi="Calibri Light"/>
          <w:b/>
          <w:bCs/>
          <w:color w:val="2E74B5"/>
          <w:sz w:val="28"/>
          <w:szCs w:val="22"/>
        </w:rPr>
      </w:pPr>
    </w:p>
    <w:p w14:paraId="01294A38" w14:textId="04FEA66D" w:rsidR="00E52F7E" w:rsidRPr="00641ACB" w:rsidRDefault="00E070FD" w:rsidP="00A2182D">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 xml:space="preserve">Recommended structure for Section 2, </w:t>
      </w:r>
      <w:r w:rsidR="006D0491" w:rsidRPr="00641ACB">
        <w:rPr>
          <w:rFonts w:ascii="Calibri Light" w:eastAsia="Calibri Light" w:hAnsi="Calibri Light"/>
          <w:b/>
          <w:bCs/>
          <w:color w:val="2E74B5"/>
          <w:sz w:val="28"/>
          <w:szCs w:val="22"/>
        </w:rPr>
        <w:t>depending on your project type</w:t>
      </w:r>
    </w:p>
    <w:p w14:paraId="7CBAB9C5" w14:textId="053D4F89" w:rsidR="007F262E" w:rsidRPr="00641ACB" w:rsidRDefault="007F262E" w:rsidP="00A2182D">
      <w:pPr>
        <w:spacing w:line="0" w:lineRule="atLeast"/>
        <w:rPr>
          <w:bCs/>
          <w:sz w:val="22"/>
        </w:rPr>
      </w:pPr>
      <w:r>
        <w:rPr>
          <w:bCs/>
          <w:sz w:val="22"/>
        </w:rPr>
        <w:t xml:space="preserve">We provide below </w:t>
      </w:r>
      <w:r w:rsidR="009B5F82">
        <w:rPr>
          <w:bCs/>
          <w:sz w:val="22"/>
        </w:rPr>
        <w:t xml:space="preserve">recommendation for 4 common project types: </w:t>
      </w:r>
      <w:r w:rsidR="009B5F82" w:rsidRPr="00641ACB">
        <w:rPr>
          <w:b/>
          <w:sz w:val="22"/>
        </w:rPr>
        <w:t>Software Projects</w:t>
      </w:r>
      <w:r w:rsidR="009B5F82">
        <w:rPr>
          <w:bCs/>
          <w:sz w:val="22"/>
        </w:rPr>
        <w:t xml:space="preserve"> (this are typical project developments, including Apps, Web</w:t>
      </w:r>
      <w:r w:rsidR="001340A9">
        <w:rPr>
          <w:bCs/>
          <w:sz w:val="22"/>
        </w:rPr>
        <w:t xml:space="preserve"> developments, Desktop applications, Data science projects, etc.) </w:t>
      </w:r>
      <w:r w:rsidR="001340A9">
        <w:rPr>
          <w:b/>
          <w:sz w:val="22"/>
        </w:rPr>
        <w:t xml:space="preserve">Technical Exploration and Design Projects </w:t>
      </w:r>
      <w:r w:rsidR="001340A9">
        <w:rPr>
          <w:bCs/>
          <w:sz w:val="22"/>
        </w:rPr>
        <w:t xml:space="preserve">(these include projects involving a conspicuous UX design or </w:t>
      </w:r>
      <w:r w:rsidR="00CB2601">
        <w:rPr>
          <w:bCs/>
          <w:sz w:val="22"/>
        </w:rPr>
        <w:t>tech envisioning aspect</w:t>
      </w:r>
      <w:r w:rsidR="00770A68">
        <w:rPr>
          <w:bCs/>
          <w:sz w:val="22"/>
        </w:rPr>
        <w:t xml:space="preserve">); </w:t>
      </w:r>
      <w:r w:rsidR="00770A68" w:rsidRPr="00641ACB">
        <w:rPr>
          <w:b/>
          <w:sz w:val="22"/>
        </w:rPr>
        <w:t>Game</w:t>
      </w:r>
      <w:r w:rsidR="00770A68">
        <w:rPr>
          <w:b/>
          <w:sz w:val="22"/>
        </w:rPr>
        <w:t>s/Serious Games projects</w:t>
      </w:r>
      <w:r w:rsidR="00770A68">
        <w:rPr>
          <w:bCs/>
          <w:sz w:val="22"/>
        </w:rPr>
        <w:t xml:space="preserve"> (</w:t>
      </w:r>
      <w:r w:rsidR="00D9321F">
        <w:rPr>
          <w:bCs/>
          <w:sz w:val="22"/>
        </w:rPr>
        <w:t>software development specifically oriented to interactive simulations and games, unlike standard software projects</w:t>
      </w:r>
      <w:r w:rsidR="00395B2C">
        <w:rPr>
          <w:bCs/>
          <w:sz w:val="22"/>
        </w:rPr>
        <w:t xml:space="preserve">, </w:t>
      </w:r>
      <w:proofErr w:type="spellStart"/>
      <w:r w:rsidR="00395B2C">
        <w:rPr>
          <w:bCs/>
          <w:sz w:val="22"/>
        </w:rPr>
        <w:t>tyese</w:t>
      </w:r>
      <w:proofErr w:type="spellEnd"/>
      <w:r w:rsidR="00D9321F">
        <w:rPr>
          <w:bCs/>
          <w:sz w:val="22"/>
        </w:rPr>
        <w:t xml:space="preserve"> may include </w:t>
      </w:r>
      <w:r w:rsidR="00676B58">
        <w:rPr>
          <w:bCs/>
          <w:sz w:val="22"/>
        </w:rPr>
        <w:t>key aspect of narrative creation, animation, 3d/2d modelling)</w:t>
      </w:r>
      <w:r w:rsidR="00AE5696">
        <w:rPr>
          <w:bCs/>
          <w:sz w:val="22"/>
        </w:rPr>
        <w:t xml:space="preserve">; </w:t>
      </w:r>
      <w:r w:rsidR="00AE5696" w:rsidRPr="00641ACB">
        <w:rPr>
          <w:b/>
          <w:sz w:val="22"/>
        </w:rPr>
        <w:t>Consulting Projects</w:t>
      </w:r>
      <w:r w:rsidR="00AE5696">
        <w:rPr>
          <w:b/>
          <w:sz w:val="22"/>
        </w:rPr>
        <w:t xml:space="preserve"> </w:t>
      </w:r>
      <w:r w:rsidR="00AE5696">
        <w:rPr>
          <w:bCs/>
          <w:sz w:val="22"/>
        </w:rPr>
        <w:t>(</w:t>
      </w:r>
      <w:r w:rsidR="00031247">
        <w:rPr>
          <w:bCs/>
          <w:sz w:val="22"/>
        </w:rPr>
        <w:t xml:space="preserve">such as business/process analysis, research and reporting, workflow optimisation, etc, these may include very limited development or none at all, and focus on exploring a business case </w:t>
      </w:r>
      <w:r w:rsidR="006C3B71">
        <w:rPr>
          <w:bCs/>
          <w:sz w:val="22"/>
        </w:rPr>
        <w:t>and recommending IT based improvements/deployments).</w:t>
      </w:r>
    </w:p>
    <w:p w14:paraId="2087EABA" w14:textId="77777777" w:rsidR="009B5F82" w:rsidRDefault="009B5F82" w:rsidP="00A2182D">
      <w:pPr>
        <w:spacing w:line="0" w:lineRule="atLeast"/>
        <w:rPr>
          <w:bCs/>
          <w:sz w:val="22"/>
        </w:rPr>
      </w:pPr>
    </w:p>
    <w:p w14:paraId="529C2C42" w14:textId="52F7C867" w:rsidR="00A846B0" w:rsidRPr="00641ACB" w:rsidRDefault="00E94C5F" w:rsidP="00A2182D">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 xml:space="preserve">If your project is a </w:t>
      </w:r>
      <w:r w:rsidR="00A846B0" w:rsidRPr="00641ACB">
        <w:rPr>
          <w:rFonts w:ascii="Calibri Light" w:eastAsia="Calibri Light" w:hAnsi="Calibri Light"/>
          <w:b/>
          <w:bCs/>
          <w:color w:val="2E74B5"/>
          <w:sz w:val="28"/>
          <w:szCs w:val="22"/>
        </w:rPr>
        <w:t>Software Project: Your description should include:</w:t>
      </w:r>
    </w:p>
    <w:p w14:paraId="52D3335A" w14:textId="77777777" w:rsidR="00A846B0" w:rsidRDefault="00A846B0" w:rsidP="00A2182D">
      <w:pPr>
        <w:numPr>
          <w:ilvl w:val="0"/>
          <w:numId w:val="2"/>
        </w:numPr>
        <w:tabs>
          <w:tab w:val="left" w:pos="720"/>
        </w:tabs>
        <w:spacing w:line="259" w:lineRule="auto"/>
        <w:ind w:hanging="360"/>
        <w:jc w:val="both"/>
        <w:rPr>
          <w:sz w:val="22"/>
        </w:rPr>
      </w:pPr>
      <w:r>
        <w:rPr>
          <w:b/>
          <w:i/>
          <w:sz w:val="22"/>
        </w:rPr>
        <w:t xml:space="preserve">Architecture: </w:t>
      </w:r>
      <w:r>
        <w:rPr>
          <w:sz w:val="22"/>
        </w:rPr>
        <w:t>This section should cover the technical architecture of the system including a</w:t>
      </w:r>
      <w:r>
        <w:rPr>
          <w:b/>
          <w:i/>
          <w:sz w:val="22"/>
        </w:rPr>
        <w:t xml:space="preserve"> </w:t>
      </w:r>
      <w:r>
        <w:rPr>
          <w:sz w:val="22"/>
        </w:rPr>
        <w:t>clear architecture diagram showing the relationship between the principal components of the system.</w:t>
      </w:r>
    </w:p>
    <w:p w14:paraId="0B65DF7C" w14:textId="77777777" w:rsidR="00A846B0" w:rsidRDefault="00A846B0" w:rsidP="00A2182D">
      <w:pPr>
        <w:spacing w:line="1" w:lineRule="exact"/>
        <w:rPr>
          <w:sz w:val="22"/>
        </w:rPr>
      </w:pPr>
    </w:p>
    <w:p w14:paraId="1D2999FC" w14:textId="77777777" w:rsidR="00A846B0" w:rsidRDefault="00A846B0" w:rsidP="00A2182D">
      <w:pPr>
        <w:numPr>
          <w:ilvl w:val="0"/>
          <w:numId w:val="2"/>
        </w:numPr>
        <w:tabs>
          <w:tab w:val="left" w:pos="720"/>
        </w:tabs>
        <w:spacing w:line="260" w:lineRule="auto"/>
        <w:ind w:hanging="360"/>
        <w:jc w:val="both"/>
        <w:rPr>
          <w:sz w:val="22"/>
        </w:rPr>
      </w:pPr>
      <w:r>
        <w:rPr>
          <w:b/>
          <w:i/>
          <w:sz w:val="22"/>
        </w:rPr>
        <w:t xml:space="preserve">Technical Description: </w:t>
      </w:r>
      <w:r>
        <w:rPr>
          <w:sz w:val="22"/>
        </w:rPr>
        <w:t>This should include descriptions of important technical aspects of the</w:t>
      </w:r>
      <w:r>
        <w:rPr>
          <w:b/>
          <w:i/>
          <w:sz w:val="22"/>
        </w:rPr>
        <w:t xml:space="preserve"> </w:t>
      </w:r>
      <w:r>
        <w:rPr>
          <w:sz w:val="22"/>
        </w:rPr>
        <w:t xml:space="preserve">system, and where appropriate, discussion of key classes responsible for the most important functionality. We do not want to see huge UML class diagrams, but tell us how you have solved the problem, using short and focused code samples as appropriate. </w:t>
      </w:r>
      <w:proofErr w:type="gramStart"/>
      <w:r>
        <w:rPr>
          <w:sz w:val="22"/>
        </w:rPr>
        <w:t>In particular, if</w:t>
      </w:r>
      <w:proofErr w:type="gramEnd"/>
      <w:r>
        <w:rPr>
          <w:sz w:val="22"/>
        </w:rPr>
        <w:t xml:space="preserve"> there is something innovative, tell us about it. It is not, however, our job to decipher the system and the code, but rather your job to guide us through it all.</w:t>
      </w:r>
      <w:bookmarkStart w:id="1" w:name="page3"/>
      <w:bookmarkEnd w:id="1"/>
    </w:p>
    <w:p w14:paraId="64B7AA8C" w14:textId="77777777" w:rsidR="00A846B0" w:rsidRDefault="00A846B0" w:rsidP="00A2182D">
      <w:pPr>
        <w:numPr>
          <w:ilvl w:val="0"/>
          <w:numId w:val="3"/>
        </w:numPr>
        <w:tabs>
          <w:tab w:val="left" w:pos="720"/>
        </w:tabs>
        <w:spacing w:line="262" w:lineRule="auto"/>
        <w:ind w:hanging="359"/>
        <w:jc w:val="both"/>
        <w:rPr>
          <w:sz w:val="22"/>
        </w:rPr>
      </w:pPr>
      <w:r w:rsidRPr="00A846B0">
        <w:rPr>
          <w:b/>
          <w:i/>
          <w:sz w:val="22"/>
        </w:rPr>
        <w:t xml:space="preserve"> Functionality: </w:t>
      </w:r>
      <w:r w:rsidRPr="00A846B0">
        <w:rPr>
          <w:sz w:val="22"/>
        </w:rPr>
        <w:t>You should then describe the implemented functionality of the system. This</w:t>
      </w:r>
      <w:r w:rsidRPr="00A846B0">
        <w:rPr>
          <w:b/>
          <w:i/>
          <w:sz w:val="22"/>
        </w:rPr>
        <w:t xml:space="preserve"> </w:t>
      </w:r>
      <w:r w:rsidRPr="00A846B0">
        <w:rPr>
          <w:sz w:val="22"/>
        </w:rPr>
        <w:t xml:space="preserve">should of course </w:t>
      </w:r>
      <w:proofErr w:type="gramStart"/>
      <w:r w:rsidRPr="00A846B0">
        <w:rPr>
          <w:sz w:val="22"/>
        </w:rPr>
        <w:t>refer back</w:t>
      </w:r>
      <w:proofErr w:type="gramEnd"/>
      <w:r w:rsidRPr="00A846B0">
        <w:rPr>
          <w:sz w:val="22"/>
        </w:rPr>
        <w:t xml:space="preserve"> to the user stories and release plans, but here the advantage is that you can illustrate your progress with screen shots. </w:t>
      </w:r>
      <w:proofErr w:type="gramStart"/>
      <w:r w:rsidRPr="00A846B0">
        <w:rPr>
          <w:sz w:val="22"/>
        </w:rPr>
        <w:t>Again</w:t>
      </w:r>
      <w:proofErr w:type="gramEnd"/>
      <w:r w:rsidRPr="00A846B0">
        <w:rPr>
          <w:sz w:val="22"/>
        </w:rPr>
        <w:t xml:space="preserve"> you should be guiding us. We don’t yet require a user guide, though inevitably some of this description will have a similar form.</w:t>
      </w:r>
    </w:p>
    <w:p w14:paraId="64962A23" w14:textId="00EED03F" w:rsidR="00A846B0" w:rsidRPr="00A846B0" w:rsidRDefault="00A846B0" w:rsidP="00A2182D">
      <w:pPr>
        <w:numPr>
          <w:ilvl w:val="0"/>
          <w:numId w:val="3"/>
        </w:numPr>
        <w:tabs>
          <w:tab w:val="left" w:pos="720"/>
        </w:tabs>
        <w:spacing w:line="262" w:lineRule="auto"/>
        <w:ind w:hanging="359"/>
        <w:jc w:val="both"/>
        <w:rPr>
          <w:sz w:val="22"/>
        </w:rPr>
      </w:pPr>
      <w:r w:rsidRPr="00A846B0">
        <w:rPr>
          <w:b/>
          <w:i/>
          <w:sz w:val="22"/>
        </w:rPr>
        <w:t xml:space="preserve">Quality and Metrics: </w:t>
      </w:r>
      <w:r w:rsidRPr="00A846B0">
        <w:rPr>
          <w:sz w:val="22"/>
        </w:rPr>
        <w:t>Finally, provide us with some evidence of how well you have done things.</w:t>
      </w:r>
      <w:r w:rsidRPr="00A846B0">
        <w:rPr>
          <w:b/>
          <w:i/>
          <w:sz w:val="22"/>
        </w:rPr>
        <w:t xml:space="preserve"> </w:t>
      </w:r>
      <w:r w:rsidRPr="00A846B0">
        <w:rPr>
          <w:sz w:val="22"/>
        </w:rPr>
        <w:t>This should include summaries of unit test and acceptance test statistics, and may include code quality metrics, burn down charts showing progress and any other summary information that will help us to see that you are performing as a professional team.</w:t>
      </w:r>
    </w:p>
    <w:p w14:paraId="7C069A88" w14:textId="00A74DEF" w:rsidR="00A846B0" w:rsidRDefault="00A846B0" w:rsidP="00A2182D">
      <w:pPr>
        <w:spacing w:line="268" w:lineRule="auto"/>
        <w:rPr>
          <w:sz w:val="22"/>
        </w:rPr>
      </w:pPr>
      <w:r>
        <w:rPr>
          <w:sz w:val="22"/>
        </w:rPr>
        <w:t xml:space="preserve">The corresponding section for other project types will vary significantly in the </w:t>
      </w:r>
      <w:proofErr w:type="gramStart"/>
      <w:r>
        <w:rPr>
          <w:sz w:val="22"/>
        </w:rPr>
        <w:t>evidence</w:t>
      </w:r>
      <w:proofErr w:type="gramEnd"/>
      <w:r>
        <w:rPr>
          <w:sz w:val="22"/>
        </w:rPr>
        <w:t xml:space="preserve"> which is provided, but we will again expect this same sort of structure.</w:t>
      </w:r>
    </w:p>
    <w:p w14:paraId="2D657F53" w14:textId="77777777" w:rsidR="00C83E87" w:rsidRDefault="00C83E87" w:rsidP="00A2182D">
      <w:pPr>
        <w:spacing w:line="268" w:lineRule="auto"/>
        <w:rPr>
          <w:sz w:val="22"/>
        </w:rPr>
      </w:pPr>
    </w:p>
    <w:p w14:paraId="76AF3FD5" w14:textId="614FFE38" w:rsidR="00A846B0" w:rsidRPr="00641ACB" w:rsidRDefault="00D70C69" w:rsidP="00A2182D">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If your project is a</w:t>
      </w:r>
      <w:r w:rsidR="00871B93">
        <w:rPr>
          <w:rFonts w:ascii="Calibri Light" w:eastAsia="Calibri Light" w:hAnsi="Calibri Light"/>
          <w:b/>
          <w:bCs/>
          <w:color w:val="2E74B5"/>
          <w:sz w:val="28"/>
          <w:szCs w:val="22"/>
        </w:rPr>
        <w:t xml:space="preserve"> </w:t>
      </w:r>
      <w:r w:rsidR="00A846B0" w:rsidRPr="00641ACB">
        <w:rPr>
          <w:rFonts w:ascii="Calibri Light" w:eastAsia="Calibri Light" w:hAnsi="Calibri Light"/>
          <w:b/>
          <w:bCs/>
          <w:color w:val="2E74B5"/>
          <w:sz w:val="28"/>
          <w:szCs w:val="22"/>
        </w:rPr>
        <w:t>Technical Exploration and Design Projects:</w:t>
      </w:r>
    </w:p>
    <w:p w14:paraId="36A8C4EE" w14:textId="77777777" w:rsidR="00A846B0" w:rsidRDefault="00A846B0" w:rsidP="00A2182D">
      <w:pPr>
        <w:numPr>
          <w:ilvl w:val="0"/>
          <w:numId w:val="4"/>
        </w:numPr>
        <w:tabs>
          <w:tab w:val="left" w:pos="720"/>
        </w:tabs>
        <w:spacing w:line="258" w:lineRule="auto"/>
        <w:ind w:hanging="359"/>
        <w:rPr>
          <w:sz w:val="22"/>
        </w:rPr>
      </w:pPr>
      <w:r>
        <w:rPr>
          <w:b/>
          <w:i/>
          <w:sz w:val="22"/>
        </w:rPr>
        <w:lastRenderedPageBreak/>
        <w:t xml:space="preserve">Structure: </w:t>
      </w:r>
      <w:r>
        <w:rPr>
          <w:sz w:val="22"/>
        </w:rPr>
        <w:t>This section should outline the problem in some detail and then cover in summary</w:t>
      </w:r>
      <w:r>
        <w:rPr>
          <w:b/>
          <w:i/>
          <w:sz w:val="22"/>
        </w:rPr>
        <w:t xml:space="preserve"> </w:t>
      </w:r>
      <w:r>
        <w:rPr>
          <w:sz w:val="22"/>
        </w:rPr>
        <w:t>form the alternatives considered.</w:t>
      </w:r>
    </w:p>
    <w:p w14:paraId="0397AC64" w14:textId="77777777" w:rsidR="00A846B0" w:rsidRDefault="00A846B0" w:rsidP="00A2182D">
      <w:pPr>
        <w:numPr>
          <w:ilvl w:val="0"/>
          <w:numId w:val="4"/>
        </w:numPr>
        <w:tabs>
          <w:tab w:val="left" w:pos="720"/>
        </w:tabs>
        <w:spacing w:line="259" w:lineRule="auto"/>
        <w:ind w:hanging="359"/>
        <w:jc w:val="both"/>
        <w:rPr>
          <w:sz w:val="22"/>
        </w:rPr>
      </w:pPr>
      <w:r>
        <w:rPr>
          <w:b/>
          <w:i/>
          <w:sz w:val="22"/>
        </w:rPr>
        <w:t xml:space="preserve">Technical Description and Process: </w:t>
      </w:r>
      <w:r>
        <w:rPr>
          <w:sz w:val="22"/>
        </w:rPr>
        <w:t>This should include detailed descriptions of the</w:t>
      </w:r>
      <w:r>
        <w:rPr>
          <w:b/>
          <w:i/>
          <w:sz w:val="22"/>
        </w:rPr>
        <w:t xml:space="preserve"> </w:t>
      </w:r>
      <w:r>
        <w:rPr>
          <w:sz w:val="22"/>
        </w:rPr>
        <w:t xml:space="preserve">approaches taken, each non-trivial prototype, exploration or design created, and a detailed analysis of the choices that you have made based on these explorations. So, here we want to see details of each alternative, and then a discussion of why some are better than others. As with the Software Project, this may include code fragments, but it may also include design sketches, </w:t>
      </w:r>
      <w:proofErr w:type="gramStart"/>
      <w:r>
        <w:rPr>
          <w:sz w:val="22"/>
        </w:rPr>
        <w:t>mock ups</w:t>
      </w:r>
      <w:proofErr w:type="gramEnd"/>
      <w:r>
        <w:rPr>
          <w:sz w:val="22"/>
        </w:rPr>
        <w:t xml:space="preserve"> and a range of other components. Your task, as before, is to guide us.</w:t>
      </w:r>
    </w:p>
    <w:p w14:paraId="6CBD2834" w14:textId="77777777" w:rsidR="00A846B0" w:rsidRDefault="00A846B0" w:rsidP="00A2182D">
      <w:pPr>
        <w:numPr>
          <w:ilvl w:val="0"/>
          <w:numId w:val="4"/>
        </w:numPr>
        <w:tabs>
          <w:tab w:val="left" w:pos="720"/>
        </w:tabs>
        <w:spacing w:line="259" w:lineRule="auto"/>
        <w:ind w:hanging="359"/>
        <w:jc w:val="both"/>
        <w:rPr>
          <w:sz w:val="22"/>
        </w:rPr>
      </w:pPr>
      <w:r>
        <w:rPr>
          <w:b/>
          <w:i/>
          <w:sz w:val="22"/>
        </w:rPr>
        <w:t xml:space="preserve">Preferred Approach: </w:t>
      </w:r>
      <w:r>
        <w:rPr>
          <w:sz w:val="22"/>
        </w:rPr>
        <w:t>In item 2 above your task was to brief us on the range of alternatives</w:t>
      </w:r>
      <w:r>
        <w:rPr>
          <w:b/>
          <w:i/>
          <w:sz w:val="22"/>
        </w:rPr>
        <w:t xml:space="preserve"> </w:t>
      </w:r>
      <w:r>
        <w:rPr>
          <w:sz w:val="22"/>
        </w:rPr>
        <w:t>considered. In this subsection, we want to see a much more detailed coverage of the approach that you as a team believe is the best one. This should include a discussion of the technical and/or usability considerations which make this solution better, and again you should use screenshots, design sketches and other visual aids to make it clear to the reader what you have accomplished. If in doubt, please check a draft with your tutor.</w:t>
      </w:r>
    </w:p>
    <w:p w14:paraId="2FBC55B7" w14:textId="29D26128" w:rsidR="00A846B0" w:rsidRDefault="00A846B0" w:rsidP="00A2182D">
      <w:pPr>
        <w:numPr>
          <w:ilvl w:val="0"/>
          <w:numId w:val="4"/>
        </w:numPr>
        <w:tabs>
          <w:tab w:val="left" w:pos="721"/>
        </w:tabs>
        <w:spacing w:line="273" w:lineRule="auto"/>
        <w:ind w:hanging="359"/>
        <w:jc w:val="both"/>
        <w:rPr>
          <w:sz w:val="21"/>
        </w:rPr>
      </w:pPr>
      <w:r>
        <w:rPr>
          <w:b/>
          <w:i/>
          <w:sz w:val="21"/>
        </w:rPr>
        <w:t xml:space="preserve">Quality and Metrics: </w:t>
      </w:r>
      <w:r>
        <w:rPr>
          <w:sz w:val="21"/>
        </w:rPr>
        <w:t>Finally, provide us with some evidence of how well you have done things.</w:t>
      </w:r>
      <w:r>
        <w:rPr>
          <w:b/>
          <w:i/>
          <w:sz w:val="21"/>
        </w:rPr>
        <w:t xml:space="preserve"> </w:t>
      </w:r>
      <w:r>
        <w:rPr>
          <w:sz w:val="21"/>
        </w:rPr>
        <w:t xml:space="preserve">This will include some of the same approaches as for the software project – the completed user stories and any other summary statistics that apply – but the main issue here is to give full detail of the analysis you summarised in section 2. </w:t>
      </w:r>
      <w:proofErr w:type="gramStart"/>
      <w:r>
        <w:rPr>
          <w:sz w:val="21"/>
        </w:rPr>
        <w:t>So</w:t>
      </w:r>
      <w:proofErr w:type="gramEnd"/>
      <w:r>
        <w:rPr>
          <w:sz w:val="21"/>
        </w:rPr>
        <w:t xml:space="preserve"> we explored a range of alternatives and this is what we found out about each alternative. This is not readily captured in the same way as a unit test report, so work with something less quantitative, a bullet list description of the strengths and weaknesses. This need not be very long – a list of two or three positive and two or three negative findings cogently expressed is much more valuable than pages of text. </w:t>
      </w:r>
      <w:proofErr w:type="gramStart"/>
      <w:r>
        <w:rPr>
          <w:sz w:val="21"/>
        </w:rPr>
        <w:t>So</w:t>
      </w:r>
      <w:proofErr w:type="gramEnd"/>
      <w:r>
        <w:rPr>
          <w:sz w:val="21"/>
        </w:rPr>
        <w:t xml:space="preserve"> as well as reporting progress relative to requirements, this section should also be seen as a way of giving much more detail about the analysis described in section 2 above.</w:t>
      </w:r>
    </w:p>
    <w:p w14:paraId="06E5FDE2" w14:textId="77777777" w:rsidR="00C83E87" w:rsidRDefault="00C83E87" w:rsidP="00DA4684">
      <w:pPr>
        <w:tabs>
          <w:tab w:val="left" w:pos="721"/>
        </w:tabs>
        <w:spacing w:line="273" w:lineRule="auto"/>
        <w:jc w:val="both"/>
        <w:rPr>
          <w:sz w:val="21"/>
        </w:rPr>
      </w:pPr>
    </w:p>
    <w:p w14:paraId="37E96C1D" w14:textId="7934E73B" w:rsidR="00BE034C" w:rsidRPr="00641ACB" w:rsidRDefault="002E3FDE" w:rsidP="00A2182D">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 xml:space="preserve">If your project is a </w:t>
      </w:r>
      <w:r w:rsidR="00BE034C" w:rsidRPr="00641ACB">
        <w:rPr>
          <w:rFonts w:ascii="Calibri Light" w:eastAsia="Calibri Light" w:hAnsi="Calibri Light"/>
          <w:b/>
          <w:bCs/>
          <w:color w:val="2E74B5"/>
          <w:sz w:val="28"/>
          <w:szCs w:val="22"/>
        </w:rPr>
        <w:t>Game Development / Gamified System</w:t>
      </w:r>
      <w:r w:rsidR="00020586" w:rsidRPr="00641ACB">
        <w:rPr>
          <w:rFonts w:ascii="Calibri Light" w:eastAsia="Calibri Light" w:hAnsi="Calibri Light"/>
          <w:b/>
          <w:bCs/>
          <w:color w:val="2E74B5"/>
          <w:sz w:val="28"/>
          <w:szCs w:val="22"/>
        </w:rPr>
        <w:t xml:space="preserve"> </w:t>
      </w:r>
      <w:r w:rsidR="001471AE" w:rsidRPr="00641ACB">
        <w:rPr>
          <w:rFonts w:ascii="Calibri Light" w:eastAsia="Calibri Light" w:hAnsi="Calibri Light"/>
          <w:b/>
          <w:bCs/>
          <w:color w:val="2E74B5"/>
          <w:sz w:val="28"/>
          <w:szCs w:val="22"/>
        </w:rPr>
        <w:t>/</w:t>
      </w:r>
      <w:r w:rsidR="00020586" w:rsidRPr="00641ACB">
        <w:rPr>
          <w:rFonts w:ascii="Calibri Light" w:eastAsia="Calibri Light" w:hAnsi="Calibri Light"/>
          <w:b/>
          <w:bCs/>
          <w:color w:val="2E74B5"/>
          <w:sz w:val="28"/>
          <w:szCs w:val="22"/>
        </w:rPr>
        <w:t xml:space="preserve"> </w:t>
      </w:r>
      <w:r w:rsidR="001471AE" w:rsidRPr="00641ACB">
        <w:rPr>
          <w:rFonts w:ascii="Calibri Light" w:eastAsia="Calibri Light" w:hAnsi="Calibri Light"/>
          <w:b/>
          <w:bCs/>
          <w:color w:val="2E74B5"/>
          <w:sz w:val="28"/>
          <w:szCs w:val="22"/>
        </w:rPr>
        <w:t>Serious Game</w:t>
      </w:r>
      <w:r w:rsidR="005A0A28" w:rsidRPr="00641ACB">
        <w:rPr>
          <w:rFonts w:ascii="Calibri Light" w:eastAsia="Calibri Light" w:hAnsi="Calibri Light"/>
          <w:b/>
          <w:bCs/>
          <w:color w:val="2E74B5"/>
          <w:sz w:val="28"/>
          <w:szCs w:val="22"/>
        </w:rPr>
        <w:t xml:space="preserve"> Development</w:t>
      </w:r>
    </w:p>
    <w:p w14:paraId="10E55B6C" w14:textId="1C16535D" w:rsidR="00BE034C" w:rsidRDefault="00BE034C" w:rsidP="00A2182D">
      <w:pPr>
        <w:numPr>
          <w:ilvl w:val="0"/>
          <w:numId w:val="6"/>
        </w:numPr>
        <w:tabs>
          <w:tab w:val="left" w:pos="720"/>
        </w:tabs>
        <w:spacing w:line="258" w:lineRule="auto"/>
        <w:ind w:hanging="359"/>
        <w:rPr>
          <w:sz w:val="22"/>
        </w:rPr>
      </w:pPr>
      <w:r>
        <w:rPr>
          <w:b/>
          <w:i/>
          <w:sz w:val="22"/>
        </w:rPr>
        <w:t xml:space="preserve">Structure: </w:t>
      </w:r>
      <w:r w:rsidR="007E097A">
        <w:rPr>
          <w:sz w:val="22"/>
          <w:szCs w:val="22"/>
        </w:rPr>
        <w:t xml:space="preserve">This section should outline the elevator pitch, target audience and/or whether the primary focus is education, training, simulation etc., platform, the domain (Serious game, gamified system, interactive environment or/and game genre) and </w:t>
      </w:r>
      <w:proofErr w:type="gramStart"/>
      <w:r w:rsidR="007E097A">
        <w:rPr>
          <w:sz w:val="22"/>
          <w:szCs w:val="22"/>
        </w:rPr>
        <w:t>a brief summary</w:t>
      </w:r>
      <w:proofErr w:type="gramEnd"/>
      <w:r w:rsidR="007E097A">
        <w:rPr>
          <w:sz w:val="22"/>
          <w:szCs w:val="22"/>
        </w:rPr>
        <w:t xml:space="preserve"> of how the elevator pitch fits the domain.</w:t>
      </w:r>
    </w:p>
    <w:p w14:paraId="7C3ACF33" w14:textId="5EF60327" w:rsidR="00BE034C" w:rsidRDefault="00DC7E40" w:rsidP="00A2182D">
      <w:pPr>
        <w:numPr>
          <w:ilvl w:val="0"/>
          <w:numId w:val="6"/>
        </w:numPr>
        <w:tabs>
          <w:tab w:val="left" w:pos="720"/>
        </w:tabs>
        <w:spacing w:line="259" w:lineRule="auto"/>
        <w:ind w:hanging="359"/>
        <w:jc w:val="both"/>
        <w:rPr>
          <w:sz w:val="22"/>
        </w:rPr>
      </w:pPr>
      <w:r>
        <w:rPr>
          <w:b/>
          <w:i/>
          <w:sz w:val="22"/>
        </w:rPr>
        <w:t xml:space="preserve">Condensed </w:t>
      </w:r>
      <w:r>
        <w:rPr>
          <w:b/>
          <w:i/>
          <w:sz w:val="22"/>
          <w:szCs w:val="22"/>
        </w:rPr>
        <w:t xml:space="preserve">Game Design Document: </w:t>
      </w:r>
      <w:r w:rsidRPr="00790170">
        <w:rPr>
          <w:bCs/>
          <w:iCs/>
          <w:sz w:val="22"/>
          <w:szCs w:val="22"/>
        </w:rPr>
        <w:t>Think of this section as a condensed version of a Game Design Document</w:t>
      </w:r>
      <w:r w:rsidR="008464AC">
        <w:rPr>
          <w:bCs/>
          <w:iCs/>
          <w:sz w:val="22"/>
          <w:szCs w:val="22"/>
        </w:rPr>
        <w:t xml:space="preserve"> (GDD)</w:t>
      </w:r>
      <w:r>
        <w:rPr>
          <w:bCs/>
          <w:iCs/>
          <w:sz w:val="22"/>
          <w:szCs w:val="22"/>
        </w:rPr>
        <w:t>.</w:t>
      </w:r>
      <w:r w:rsidR="008464AC">
        <w:rPr>
          <w:bCs/>
          <w:iCs/>
          <w:sz w:val="22"/>
          <w:szCs w:val="22"/>
        </w:rPr>
        <w:t xml:space="preserve"> A GDD is a</w:t>
      </w:r>
      <w:r w:rsidR="00013C28">
        <w:rPr>
          <w:bCs/>
          <w:iCs/>
          <w:sz w:val="22"/>
          <w:szCs w:val="22"/>
        </w:rPr>
        <w:t xml:space="preserve">n extensive </w:t>
      </w:r>
      <w:r w:rsidR="006F4BA3">
        <w:rPr>
          <w:bCs/>
          <w:iCs/>
          <w:sz w:val="22"/>
          <w:szCs w:val="22"/>
        </w:rPr>
        <w:t xml:space="preserve">document that serves as </w:t>
      </w:r>
      <w:r w:rsidR="002C0203">
        <w:rPr>
          <w:bCs/>
          <w:iCs/>
          <w:sz w:val="22"/>
          <w:szCs w:val="22"/>
        </w:rPr>
        <w:t>the blueprint</w:t>
      </w:r>
      <w:r w:rsidR="006F4BA3">
        <w:rPr>
          <w:bCs/>
          <w:iCs/>
          <w:sz w:val="22"/>
          <w:szCs w:val="22"/>
        </w:rPr>
        <w:t xml:space="preserve"> of the design of your </w:t>
      </w:r>
      <w:r w:rsidR="00F156FF">
        <w:rPr>
          <w:bCs/>
          <w:iCs/>
          <w:sz w:val="22"/>
          <w:szCs w:val="22"/>
        </w:rPr>
        <w:t>game.</w:t>
      </w:r>
      <w:r w:rsidR="002C0203">
        <w:rPr>
          <w:bCs/>
          <w:iCs/>
          <w:sz w:val="22"/>
          <w:szCs w:val="22"/>
        </w:rPr>
        <w:t xml:space="preserve"> </w:t>
      </w:r>
      <w:r>
        <w:rPr>
          <w:bCs/>
          <w:iCs/>
          <w:sz w:val="22"/>
          <w:szCs w:val="22"/>
        </w:rPr>
        <w:t xml:space="preserve"> </w:t>
      </w:r>
      <w:r w:rsidR="00EB1ED4">
        <w:rPr>
          <w:bCs/>
          <w:iCs/>
          <w:sz w:val="22"/>
          <w:szCs w:val="22"/>
        </w:rPr>
        <w:t>As a subsection of the Interim Report, s</w:t>
      </w:r>
      <w:r>
        <w:rPr>
          <w:bCs/>
          <w:iCs/>
          <w:sz w:val="22"/>
          <w:szCs w:val="22"/>
        </w:rPr>
        <w:t xml:space="preserve">how us sketches, concept art, HUD and UI design, level design diagrams and control diagrams. Provide examples of gameplay in how the player progresses and </w:t>
      </w:r>
      <w:proofErr w:type="spellStart"/>
      <w:r>
        <w:rPr>
          <w:bCs/>
          <w:iCs/>
          <w:sz w:val="22"/>
          <w:szCs w:val="22"/>
        </w:rPr>
        <w:t>gameflow</w:t>
      </w:r>
      <w:proofErr w:type="spellEnd"/>
      <w:r w:rsidR="00C05FC8">
        <w:rPr>
          <w:bCs/>
          <w:iCs/>
          <w:sz w:val="22"/>
          <w:szCs w:val="22"/>
        </w:rPr>
        <w:t xml:space="preserve"> </w:t>
      </w:r>
      <w:r>
        <w:rPr>
          <w:bCs/>
          <w:iCs/>
          <w:sz w:val="22"/>
          <w:szCs w:val="22"/>
        </w:rPr>
        <w:t>(</w:t>
      </w:r>
      <w:proofErr w:type="spellStart"/>
      <w:r>
        <w:rPr>
          <w:bCs/>
          <w:iCs/>
          <w:sz w:val="22"/>
          <w:szCs w:val="22"/>
        </w:rPr>
        <w:t>i.e</w:t>
      </w:r>
      <w:proofErr w:type="spellEnd"/>
      <w:r>
        <w:rPr>
          <w:bCs/>
          <w:iCs/>
          <w:sz w:val="22"/>
          <w:szCs w:val="22"/>
        </w:rPr>
        <w:t xml:space="preserve"> how the challenges increase, systems such as leve</w:t>
      </w:r>
      <w:r w:rsidR="00C05FC8">
        <w:rPr>
          <w:bCs/>
          <w:iCs/>
          <w:sz w:val="22"/>
          <w:szCs w:val="22"/>
        </w:rPr>
        <w:t>l</w:t>
      </w:r>
      <w:r>
        <w:rPr>
          <w:bCs/>
          <w:iCs/>
          <w:sz w:val="22"/>
          <w:szCs w:val="22"/>
        </w:rPr>
        <w:t xml:space="preserve">ling up, collectibles) all function in your current design. Depending on the domain and audience provide information on narrative design and characters. </w:t>
      </w:r>
      <w:r w:rsidR="00D45917">
        <w:rPr>
          <w:bCs/>
          <w:iCs/>
          <w:sz w:val="22"/>
          <w:szCs w:val="22"/>
        </w:rPr>
        <w:t xml:space="preserve">Make sure to supply reasoning for decisions made that make sense for the project’s primary focus, domain, and iterations that you have made along the way. </w:t>
      </w:r>
      <w:r w:rsidR="00D45917">
        <w:rPr>
          <w:sz w:val="22"/>
          <w:szCs w:val="22"/>
        </w:rPr>
        <w:t xml:space="preserve"> We want to see details of the process and alternative routes the team could have taken, and then a discussion of why some are better than others.</w:t>
      </w:r>
      <w:r>
        <w:rPr>
          <w:sz w:val="22"/>
          <w:szCs w:val="22"/>
        </w:rPr>
        <w:t xml:space="preserve"> As with the Software Project and depending on the fidelity of the game/gamified system (agreed with the client), this may include code fragments; but it may also include design sketches, mock</w:t>
      </w:r>
      <w:r w:rsidR="002E513E">
        <w:rPr>
          <w:sz w:val="22"/>
          <w:szCs w:val="22"/>
        </w:rPr>
        <w:t>-</w:t>
      </w:r>
      <w:r>
        <w:rPr>
          <w:sz w:val="22"/>
          <w:szCs w:val="22"/>
        </w:rPr>
        <w:t xml:space="preserve">ups, low-fidelity </w:t>
      </w:r>
      <w:proofErr w:type="gramStart"/>
      <w:r>
        <w:rPr>
          <w:sz w:val="22"/>
          <w:szCs w:val="22"/>
        </w:rPr>
        <w:t>prototype</w:t>
      </w:r>
      <w:proofErr w:type="gramEnd"/>
      <w:r>
        <w:rPr>
          <w:sz w:val="22"/>
          <w:szCs w:val="22"/>
        </w:rPr>
        <w:t xml:space="preserve"> and a range of other components as concrete representations of the design/development journey. Your task, as before, is to guide us</w:t>
      </w:r>
      <w:r w:rsidR="00BE034C">
        <w:rPr>
          <w:sz w:val="22"/>
        </w:rPr>
        <w:t>.</w:t>
      </w:r>
    </w:p>
    <w:p w14:paraId="772BC8E4" w14:textId="1F44577D" w:rsidR="00BE034C" w:rsidRDefault="005E06C2" w:rsidP="00A2182D">
      <w:pPr>
        <w:numPr>
          <w:ilvl w:val="0"/>
          <w:numId w:val="6"/>
        </w:numPr>
        <w:tabs>
          <w:tab w:val="left" w:pos="720"/>
        </w:tabs>
        <w:spacing w:line="259" w:lineRule="auto"/>
        <w:ind w:hanging="359"/>
        <w:jc w:val="both"/>
        <w:rPr>
          <w:sz w:val="22"/>
        </w:rPr>
      </w:pPr>
      <w:r w:rsidRPr="00641ACB">
        <w:rPr>
          <w:b/>
          <w:bCs/>
          <w:i/>
          <w:iCs/>
        </w:rPr>
        <w:t xml:space="preserve">Current </w:t>
      </w:r>
      <w:r>
        <w:rPr>
          <w:b/>
          <w:i/>
          <w:sz w:val="22"/>
          <w:szCs w:val="22"/>
        </w:rPr>
        <w:t xml:space="preserve">Project State and Direction: </w:t>
      </w:r>
      <w:r>
        <w:rPr>
          <w:sz w:val="22"/>
          <w:szCs w:val="22"/>
        </w:rPr>
        <w:t>In this subsection, we want to see more detailed coverage of the approach that you as a team believe is the best one in the design and development of the game/gamified system. This should include a discussion of the technica</w:t>
      </w:r>
      <w:r>
        <w:t xml:space="preserve">l, </w:t>
      </w:r>
      <w:sdt>
        <w:sdtPr>
          <w:tag w:val="goog_rdk_765"/>
          <w:id w:val="-768619639"/>
        </w:sdtPr>
        <w:sdtEndPr/>
        <w:sdtContent/>
      </w:sdt>
      <w:r>
        <w:rPr>
          <w:sz w:val="22"/>
          <w:szCs w:val="22"/>
        </w:rPr>
        <w:t>usability, user experience and gameplay considerations which make this solution better, and again you should use screenshots, design sketches and other visual aids to make it clear to the reader what you have accomplished. If in doubt, please check a draft with your tutor</w:t>
      </w:r>
      <w:r w:rsidR="00BE034C">
        <w:rPr>
          <w:sz w:val="22"/>
        </w:rPr>
        <w:t>.</w:t>
      </w:r>
    </w:p>
    <w:p w14:paraId="54FCB934" w14:textId="10B17FAE" w:rsidR="00BE034C" w:rsidRDefault="00BE034C" w:rsidP="00A2182D">
      <w:pPr>
        <w:numPr>
          <w:ilvl w:val="0"/>
          <w:numId w:val="6"/>
        </w:numPr>
        <w:tabs>
          <w:tab w:val="left" w:pos="720"/>
        </w:tabs>
        <w:spacing w:line="258" w:lineRule="auto"/>
        <w:ind w:hanging="359"/>
        <w:rPr>
          <w:sz w:val="22"/>
        </w:rPr>
      </w:pPr>
      <w:r>
        <w:rPr>
          <w:b/>
          <w:i/>
          <w:sz w:val="21"/>
        </w:rPr>
        <w:t xml:space="preserve">Quality and Metrics: </w:t>
      </w:r>
      <w:r w:rsidR="0002713C">
        <w:rPr>
          <w:sz w:val="21"/>
          <w:szCs w:val="21"/>
        </w:rPr>
        <w:t xml:space="preserve">Finally, provide us with some evidence of </w:t>
      </w:r>
      <w:r w:rsidR="00635229">
        <w:rPr>
          <w:sz w:val="21"/>
          <w:szCs w:val="21"/>
        </w:rPr>
        <w:t>how far you have come in the low-fidelity prototype and major issues to address in the future.</w:t>
      </w:r>
      <w:r w:rsidR="0002713C">
        <w:rPr>
          <w:b/>
          <w:i/>
          <w:sz w:val="21"/>
          <w:szCs w:val="21"/>
        </w:rPr>
        <w:t xml:space="preserve"> </w:t>
      </w:r>
      <w:r w:rsidR="0002713C">
        <w:rPr>
          <w:sz w:val="21"/>
          <w:szCs w:val="21"/>
        </w:rPr>
        <w:t xml:space="preserve">This will include some of the same approaches as for the software project – the completed user stories and any other summary statistics that apply – but the main issue here is to give full detail of the analysis you summarised in section 2. How did the team track progress and manage deadlines? Was there internal QA testing conducted and what were some major issues in both usability and user experience? You may present diagrams and/or tables to illustrate this information however this may not readily capture the details you want to convey. So, work with something less quantitative, a bullet list description of the strengths and weaknesses. This need not be very long – a list of two or three positive and two or three </w:t>
      </w:r>
      <w:r w:rsidR="00084141">
        <w:rPr>
          <w:sz w:val="21"/>
          <w:szCs w:val="21"/>
        </w:rPr>
        <w:t xml:space="preserve">negative findings cogently expressed is much more valuable than pages of </w:t>
      </w:r>
      <w:r w:rsidR="00084141">
        <w:rPr>
          <w:sz w:val="21"/>
          <w:szCs w:val="21"/>
        </w:rPr>
        <w:lastRenderedPageBreak/>
        <w:t xml:space="preserve">text. </w:t>
      </w:r>
      <w:proofErr w:type="gramStart"/>
      <w:r w:rsidR="00084141">
        <w:rPr>
          <w:sz w:val="21"/>
          <w:szCs w:val="21"/>
        </w:rPr>
        <w:t>So</w:t>
      </w:r>
      <w:proofErr w:type="gramEnd"/>
      <w:r w:rsidR="00084141">
        <w:rPr>
          <w:sz w:val="21"/>
          <w:szCs w:val="21"/>
        </w:rPr>
        <w:t xml:space="preserve"> as well as reporting progress relative to requirements, this section should also be seen as a way of giving much more detail about the analysis described in section 2 above.</w:t>
      </w:r>
    </w:p>
    <w:p w14:paraId="34D6040A" w14:textId="1165B965" w:rsidR="00317F99" w:rsidRDefault="00317F99" w:rsidP="00A2182D">
      <w:pPr>
        <w:spacing w:line="142" w:lineRule="exact"/>
        <w:rPr>
          <w:rFonts w:ascii="Times New Roman" w:eastAsia="Times New Roman" w:hAnsi="Times New Roman"/>
        </w:rPr>
      </w:pPr>
    </w:p>
    <w:p w14:paraId="06860F4B" w14:textId="60055B2E" w:rsidR="00317F99" w:rsidRDefault="00317F99" w:rsidP="00A2182D">
      <w:pPr>
        <w:spacing w:line="142" w:lineRule="exact"/>
        <w:rPr>
          <w:rFonts w:ascii="Times New Roman" w:eastAsia="Times New Roman" w:hAnsi="Times New Roman"/>
        </w:rPr>
      </w:pPr>
    </w:p>
    <w:p w14:paraId="6BC0F134" w14:textId="446D6BB4" w:rsidR="00DA4684" w:rsidRPr="00641ACB" w:rsidRDefault="00DA4684" w:rsidP="00DA4684">
      <w:pPr>
        <w:tabs>
          <w:tab w:val="left" w:pos="720"/>
        </w:tabs>
        <w:spacing w:line="0" w:lineRule="atLeast"/>
        <w:rPr>
          <w:rFonts w:ascii="Calibri Light" w:eastAsia="Calibri Light" w:hAnsi="Calibri Light"/>
          <w:b/>
          <w:bCs/>
          <w:color w:val="2E74B5"/>
          <w:sz w:val="28"/>
          <w:szCs w:val="22"/>
        </w:rPr>
      </w:pPr>
      <w:r w:rsidRPr="00641ACB">
        <w:rPr>
          <w:rFonts w:ascii="Calibri Light" w:eastAsia="Calibri Light" w:hAnsi="Calibri Light"/>
          <w:b/>
          <w:bCs/>
          <w:color w:val="2E74B5"/>
          <w:sz w:val="28"/>
          <w:szCs w:val="22"/>
        </w:rPr>
        <w:t>If your project is a</w:t>
      </w:r>
      <w:r w:rsidR="00D14D6B">
        <w:rPr>
          <w:rFonts w:ascii="Calibri Light" w:eastAsia="Calibri Light" w:hAnsi="Calibri Light"/>
          <w:b/>
          <w:bCs/>
          <w:color w:val="2E74B5"/>
          <w:sz w:val="28"/>
          <w:szCs w:val="22"/>
        </w:rPr>
        <w:t xml:space="preserve"> </w:t>
      </w:r>
      <w:r w:rsidRPr="00641ACB">
        <w:rPr>
          <w:rFonts w:ascii="Calibri Light" w:eastAsia="Calibri Light" w:hAnsi="Calibri Light"/>
          <w:b/>
          <w:bCs/>
          <w:color w:val="2E74B5"/>
          <w:sz w:val="28"/>
          <w:szCs w:val="22"/>
        </w:rPr>
        <w:t>Business Analysis or Consulting Project:</w:t>
      </w:r>
    </w:p>
    <w:p w14:paraId="198EE3E8" w14:textId="5D3DD56C" w:rsidR="00A846B0" w:rsidRDefault="00A846B0" w:rsidP="00A2182D">
      <w:pPr>
        <w:spacing w:line="262" w:lineRule="auto"/>
        <w:jc w:val="both"/>
        <w:rPr>
          <w:sz w:val="22"/>
        </w:rPr>
      </w:pPr>
      <w:r>
        <w:rPr>
          <w:sz w:val="22"/>
        </w:rPr>
        <w:t xml:space="preserve">The final example is given for a business analysis project or consulting report. Here the artefact will itself </w:t>
      </w:r>
      <w:r w:rsidR="001E0829">
        <w:rPr>
          <w:sz w:val="22"/>
        </w:rPr>
        <w:t>often</w:t>
      </w:r>
      <w:r>
        <w:rPr>
          <w:sz w:val="22"/>
        </w:rPr>
        <w:t xml:space="preserve"> be a report, but we should emphasise that the approach remains similar: we need a report that tells us about the report. </w:t>
      </w:r>
      <w:bookmarkStart w:id="2" w:name="page4"/>
      <w:bookmarkEnd w:id="2"/>
    </w:p>
    <w:p w14:paraId="08D570E3" w14:textId="1D9AD66B" w:rsidR="00A846B0" w:rsidRDefault="00A846B0" w:rsidP="00A2182D">
      <w:pPr>
        <w:numPr>
          <w:ilvl w:val="0"/>
          <w:numId w:val="5"/>
        </w:numPr>
        <w:tabs>
          <w:tab w:val="left" w:pos="720"/>
        </w:tabs>
        <w:spacing w:line="259" w:lineRule="auto"/>
        <w:ind w:hanging="360"/>
        <w:rPr>
          <w:sz w:val="22"/>
        </w:rPr>
      </w:pPr>
      <w:r>
        <w:rPr>
          <w:b/>
          <w:i/>
          <w:sz w:val="22"/>
        </w:rPr>
        <w:t xml:space="preserve">Structure: </w:t>
      </w:r>
      <w:r>
        <w:rPr>
          <w:sz w:val="22"/>
        </w:rPr>
        <w:t>This section should outline the problem in some detail and then cover in summary</w:t>
      </w:r>
      <w:r>
        <w:rPr>
          <w:b/>
          <w:i/>
          <w:sz w:val="22"/>
        </w:rPr>
        <w:t xml:space="preserve"> </w:t>
      </w:r>
      <w:r>
        <w:rPr>
          <w:sz w:val="22"/>
        </w:rPr>
        <w:t xml:space="preserve">form the components of the project and how you have structured your </w:t>
      </w:r>
      <w:r w:rsidR="00C45AD1">
        <w:rPr>
          <w:sz w:val="22"/>
        </w:rPr>
        <w:t>artefact</w:t>
      </w:r>
      <w:r>
        <w:rPr>
          <w:sz w:val="22"/>
        </w:rPr>
        <w:t>.</w:t>
      </w:r>
      <w:r w:rsidR="00C45AD1">
        <w:rPr>
          <w:sz w:val="22"/>
        </w:rPr>
        <w:t xml:space="preserve"> You shall discuss here what you will deliver (a report, </w:t>
      </w:r>
      <w:r w:rsidR="00A735D4">
        <w:rPr>
          <w:sz w:val="22"/>
        </w:rPr>
        <w:t>a presentation to stakeholders, a proof-of-concept demonstrator, a combination of the above, …)</w:t>
      </w:r>
      <w:r w:rsidR="00A353AC">
        <w:rPr>
          <w:sz w:val="22"/>
        </w:rPr>
        <w:t xml:space="preserve"> and discuss how this was agreed upon with the client.</w:t>
      </w:r>
    </w:p>
    <w:p w14:paraId="7F586ADC" w14:textId="77777777" w:rsidR="00A846B0" w:rsidRDefault="00A846B0" w:rsidP="00A2182D">
      <w:pPr>
        <w:spacing w:line="1" w:lineRule="exact"/>
        <w:rPr>
          <w:sz w:val="22"/>
        </w:rPr>
      </w:pPr>
    </w:p>
    <w:p w14:paraId="7E08752D" w14:textId="77777777" w:rsidR="00A846B0" w:rsidRDefault="00A846B0" w:rsidP="00A2182D">
      <w:pPr>
        <w:numPr>
          <w:ilvl w:val="0"/>
          <w:numId w:val="5"/>
        </w:numPr>
        <w:tabs>
          <w:tab w:val="left" w:pos="720"/>
        </w:tabs>
        <w:spacing w:line="258" w:lineRule="auto"/>
        <w:ind w:hanging="360"/>
        <w:jc w:val="both"/>
        <w:rPr>
          <w:sz w:val="22"/>
        </w:rPr>
      </w:pPr>
      <w:r>
        <w:rPr>
          <w:b/>
          <w:i/>
          <w:sz w:val="22"/>
        </w:rPr>
        <w:t xml:space="preserve">Description and Process: </w:t>
      </w:r>
      <w:r>
        <w:rPr>
          <w:sz w:val="22"/>
        </w:rPr>
        <w:t>This should include detailed descriptions of the process employed</w:t>
      </w:r>
      <w:r>
        <w:rPr>
          <w:b/>
          <w:i/>
          <w:sz w:val="22"/>
        </w:rPr>
        <w:t xml:space="preserve"> </w:t>
      </w:r>
      <w:r>
        <w:rPr>
          <w:sz w:val="22"/>
        </w:rPr>
        <w:t>for each section, the range of stakeholders interviewed, an overview of the sources consulted and why some inputs were given greater weight than others. Your task, as before, is to guide us through the alternatives considered.</w:t>
      </w:r>
    </w:p>
    <w:p w14:paraId="258437E9" w14:textId="77777777" w:rsidR="00A846B0" w:rsidRDefault="00A846B0" w:rsidP="00A2182D">
      <w:pPr>
        <w:spacing w:line="4" w:lineRule="exact"/>
        <w:rPr>
          <w:sz w:val="22"/>
        </w:rPr>
      </w:pPr>
    </w:p>
    <w:p w14:paraId="34A07CD0" w14:textId="77777777" w:rsidR="00A846B0" w:rsidRPr="00A846B0" w:rsidRDefault="00A846B0" w:rsidP="00A2182D">
      <w:pPr>
        <w:numPr>
          <w:ilvl w:val="0"/>
          <w:numId w:val="5"/>
        </w:numPr>
        <w:tabs>
          <w:tab w:val="left" w:pos="720"/>
        </w:tabs>
        <w:spacing w:line="271" w:lineRule="auto"/>
        <w:ind w:hanging="360"/>
        <w:jc w:val="both"/>
      </w:pPr>
      <w:r w:rsidRPr="00A846B0">
        <w:rPr>
          <w:b/>
          <w:i/>
          <w:sz w:val="21"/>
        </w:rPr>
        <w:t xml:space="preserve">Preferred Approach: </w:t>
      </w:r>
      <w:r w:rsidRPr="00A846B0">
        <w:rPr>
          <w:sz w:val="21"/>
        </w:rPr>
        <w:t>In item 2 above your task was to brief us on the range of alternatives</w:t>
      </w:r>
      <w:r w:rsidRPr="00A846B0">
        <w:rPr>
          <w:b/>
          <w:i/>
          <w:sz w:val="21"/>
        </w:rPr>
        <w:t xml:space="preserve"> </w:t>
      </w:r>
      <w:r w:rsidRPr="00A846B0">
        <w:rPr>
          <w:sz w:val="21"/>
        </w:rPr>
        <w:t>considered. In this subsection, we want to see a much more detailed coverage of the approach that you as a team believe is the best one. This should include a discussion of the advantages of this approach, and you should use screenshots, workflow diagrams, (simplified) organisation charts and concept maps and other suitable visual aids to make it clear to the reader what you have accomplished. If in doubt, please check a draft with your tutor.</w:t>
      </w:r>
    </w:p>
    <w:p w14:paraId="6DF776E8" w14:textId="4CCB76FC" w:rsidR="00A846B0" w:rsidRDefault="00A846B0" w:rsidP="00A2182D">
      <w:pPr>
        <w:numPr>
          <w:ilvl w:val="0"/>
          <w:numId w:val="5"/>
        </w:numPr>
        <w:tabs>
          <w:tab w:val="left" w:pos="720"/>
        </w:tabs>
        <w:spacing w:line="271" w:lineRule="auto"/>
        <w:ind w:hanging="360"/>
        <w:jc w:val="both"/>
      </w:pPr>
      <w:r w:rsidRPr="00A846B0">
        <w:rPr>
          <w:b/>
          <w:i/>
          <w:sz w:val="22"/>
        </w:rPr>
        <w:t xml:space="preserve">Quality and Metrics: </w:t>
      </w:r>
      <w:r w:rsidRPr="00A846B0">
        <w:rPr>
          <w:sz w:val="22"/>
        </w:rPr>
        <w:t>Finally, provide us with some evidence of how well you have done things.</w:t>
      </w:r>
      <w:r w:rsidRPr="00A846B0">
        <w:rPr>
          <w:b/>
          <w:i/>
          <w:sz w:val="22"/>
        </w:rPr>
        <w:t xml:space="preserve"> </w:t>
      </w:r>
      <w:r w:rsidRPr="00A846B0">
        <w:rPr>
          <w:sz w:val="22"/>
        </w:rPr>
        <w:t xml:space="preserve">This will include some of the same approaches as for the software project – the completed user stories and any other summary statistics that apply – but the main issue here is to give full detail of the analysis you summarised in section 2. In this case, we would expect some summary statistics on the number of people consulted and the weight given to their views, where appropriate, summaries of the primary and secondary source articles </w:t>
      </w:r>
      <w:proofErr w:type="gramStart"/>
      <w:r w:rsidRPr="00A846B0">
        <w:rPr>
          <w:sz w:val="22"/>
        </w:rPr>
        <w:t>consulted</w:t>
      </w:r>
      <w:proofErr w:type="gramEnd"/>
      <w:r w:rsidRPr="00A846B0">
        <w:rPr>
          <w:sz w:val="22"/>
        </w:rPr>
        <w:t xml:space="preserve"> and more extensive details of any workflow modelling undertaken.</w:t>
      </w:r>
    </w:p>
    <w:sectPr w:rsidR="00A846B0" w:rsidSect="006C4703">
      <w:headerReference w:type="even" r:id="rId12"/>
      <w:headerReference w:type="default" r:id="rId13"/>
      <w:footerReference w:type="default" r:id="rId14"/>
      <w:headerReference w:type="first" r:id="rId1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1514" w14:textId="77777777" w:rsidR="0098523B" w:rsidRDefault="0098523B" w:rsidP="00630191">
      <w:r>
        <w:separator/>
      </w:r>
    </w:p>
  </w:endnote>
  <w:endnote w:type="continuationSeparator" w:id="0">
    <w:p w14:paraId="2FC14FAB" w14:textId="77777777" w:rsidR="0098523B" w:rsidRDefault="0098523B" w:rsidP="00630191">
      <w:r>
        <w:continuationSeparator/>
      </w:r>
    </w:p>
  </w:endnote>
  <w:endnote w:type="continuationNotice" w:id="1">
    <w:p w14:paraId="52B7C802" w14:textId="77777777" w:rsidR="0098523B" w:rsidRDefault="00985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0A3" w14:textId="242143BC" w:rsidR="00630191" w:rsidRDefault="00630191">
    <w:pPr>
      <w:pStyle w:val="Footer"/>
    </w:pPr>
    <w:r>
      <w:t>IFB398 Capstone Project (Phase 1) Assessment 2: Interim Project Report Criteria Sheet and Guide</w:t>
    </w:r>
    <w:r w:rsidR="00CE40FF">
      <w:t xml:space="preserve"> v20210728</w:t>
    </w:r>
  </w:p>
  <w:p w14:paraId="45C5D6D2" w14:textId="77777777" w:rsidR="00630191" w:rsidRDefault="0063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989E" w14:textId="77777777" w:rsidR="0098523B" w:rsidRDefault="0098523B" w:rsidP="00630191">
      <w:r>
        <w:separator/>
      </w:r>
    </w:p>
  </w:footnote>
  <w:footnote w:type="continuationSeparator" w:id="0">
    <w:p w14:paraId="45A672C1" w14:textId="77777777" w:rsidR="0098523B" w:rsidRDefault="0098523B" w:rsidP="00630191">
      <w:r>
        <w:continuationSeparator/>
      </w:r>
    </w:p>
  </w:footnote>
  <w:footnote w:type="continuationNotice" w:id="1">
    <w:p w14:paraId="4C1C5952" w14:textId="77777777" w:rsidR="0098523B" w:rsidRDefault="009852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E05D" w14:textId="6F3D731C" w:rsidR="00B838A3" w:rsidRDefault="00B83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6651" w14:textId="2375FE79" w:rsidR="00630191" w:rsidRDefault="0098523B">
    <w:pPr>
      <w:pStyle w:val="Header"/>
      <w:jc w:val="right"/>
    </w:pPr>
    <w:sdt>
      <w:sdtPr>
        <w:id w:val="-117993250"/>
        <w:docPartObj>
          <w:docPartGallery w:val="Page Numbers (Top of Page)"/>
          <w:docPartUnique/>
        </w:docPartObj>
      </w:sdtPr>
      <w:sdtEndPr>
        <w:rPr>
          <w:noProof/>
        </w:rPr>
      </w:sdtEndPr>
      <w:sdtContent>
        <w:r w:rsidR="00630191">
          <w:fldChar w:fldCharType="begin"/>
        </w:r>
        <w:r w:rsidR="00630191">
          <w:instrText xml:space="preserve"> PAGE   \* MERGEFORMAT </w:instrText>
        </w:r>
        <w:r w:rsidR="00630191">
          <w:fldChar w:fldCharType="separate"/>
        </w:r>
        <w:r w:rsidR="00630191">
          <w:rPr>
            <w:noProof/>
          </w:rPr>
          <w:t>2</w:t>
        </w:r>
        <w:r w:rsidR="00630191">
          <w:rPr>
            <w:noProof/>
          </w:rPr>
          <w:fldChar w:fldCharType="end"/>
        </w:r>
      </w:sdtContent>
    </w:sdt>
  </w:p>
  <w:p w14:paraId="22C6AC85" w14:textId="77777777" w:rsidR="00630191" w:rsidRDefault="00630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C094" w14:textId="7905D15A" w:rsidR="00B838A3" w:rsidRDefault="00B83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3221F0"/>
    <w:lvl w:ilvl="0" w:tplc="476C8DAE">
      <w:start w:val="1"/>
      <w:numFmt w:val="bullet"/>
      <w:lvlText w:val=""/>
      <w:lvlJc w:val="left"/>
      <w:rPr>
        <w:rFonts w:ascii="Symbol" w:hAnsi="Symbol" w:hint="default"/>
        <w:color w:val="auto"/>
      </w:rPr>
    </w:lvl>
    <w:lvl w:ilvl="1" w:tplc="9E406966">
      <w:start w:val="1"/>
      <w:numFmt w:val="bullet"/>
      <w:lvlText w:val=""/>
      <w:lvlJc w:val="left"/>
    </w:lvl>
    <w:lvl w:ilvl="2" w:tplc="0D8871A0">
      <w:start w:val="1"/>
      <w:numFmt w:val="bullet"/>
      <w:lvlText w:val=""/>
      <w:lvlJc w:val="left"/>
    </w:lvl>
    <w:lvl w:ilvl="3" w:tplc="A816DDB2">
      <w:start w:val="1"/>
      <w:numFmt w:val="bullet"/>
      <w:lvlText w:val=""/>
      <w:lvlJc w:val="left"/>
    </w:lvl>
    <w:lvl w:ilvl="4" w:tplc="7DB6335A">
      <w:start w:val="1"/>
      <w:numFmt w:val="bullet"/>
      <w:lvlText w:val=""/>
      <w:lvlJc w:val="left"/>
    </w:lvl>
    <w:lvl w:ilvl="5" w:tplc="914C7D96">
      <w:start w:val="1"/>
      <w:numFmt w:val="bullet"/>
      <w:lvlText w:val=""/>
      <w:lvlJc w:val="left"/>
    </w:lvl>
    <w:lvl w:ilvl="6" w:tplc="48124484">
      <w:start w:val="1"/>
      <w:numFmt w:val="bullet"/>
      <w:lvlText w:val=""/>
      <w:lvlJc w:val="left"/>
    </w:lvl>
    <w:lvl w:ilvl="7" w:tplc="E1FAC420">
      <w:start w:val="1"/>
      <w:numFmt w:val="bullet"/>
      <w:lvlText w:val=""/>
      <w:lvlJc w:val="left"/>
    </w:lvl>
    <w:lvl w:ilvl="8" w:tplc="920A1B60">
      <w:start w:val="1"/>
      <w:numFmt w:val="bullet"/>
      <w:lvlText w:val=""/>
      <w:lvlJc w:val="left"/>
    </w:lvl>
  </w:abstractNum>
  <w:abstractNum w:abstractNumId="1" w15:restartNumberingAfterBreak="0">
    <w:nsid w:val="00000002"/>
    <w:multiLevelType w:val="hybridMultilevel"/>
    <w:tmpl w:val="2AE8944A"/>
    <w:lvl w:ilvl="0" w:tplc="F586E068">
      <w:start w:val="1"/>
      <w:numFmt w:val="decimal"/>
      <w:lvlText w:val="%1."/>
      <w:lvlJc w:val="left"/>
    </w:lvl>
    <w:lvl w:ilvl="1" w:tplc="7536254E">
      <w:start w:val="1"/>
      <w:numFmt w:val="bullet"/>
      <w:lvlText w:val=""/>
      <w:lvlJc w:val="left"/>
    </w:lvl>
    <w:lvl w:ilvl="2" w:tplc="7BBEB1BE">
      <w:start w:val="1"/>
      <w:numFmt w:val="bullet"/>
      <w:lvlText w:val=""/>
      <w:lvlJc w:val="left"/>
    </w:lvl>
    <w:lvl w:ilvl="3" w:tplc="54DA8EA4">
      <w:start w:val="1"/>
      <w:numFmt w:val="bullet"/>
      <w:lvlText w:val=""/>
      <w:lvlJc w:val="left"/>
    </w:lvl>
    <w:lvl w:ilvl="4" w:tplc="CD4C6D36">
      <w:start w:val="1"/>
      <w:numFmt w:val="bullet"/>
      <w:lvlText w:val=""/>
      <w:lvlJc w:val="left"/>
    </w:lvl>
    <w:lvl w:ilvl="5" w:tplc="21263ABA">
      <w:start w:val="1"/>
      <w:numFmt w:val="bullet"/>
      <w:lvlText w:val=""/>
      <w:lvlJc w:val="left"/>
    </w:lvl>
    <w:lvl w:ilvl="6" w:tplc="41A0F150">
      <w:start w:val="1"/>
      <w:numFmt w:val="bullet"/>
      <w:lvlText w:val=""/>
      <w:lvlJc w:val="left"/>
    </w:lvl>
    <w:lvl w:ilvl="7" w:tplc="19E49A24">
      <w:start w:val="1"/>
      <w:numFmt w:val="bullet"/>
      <w:lvlText w:val=""/>
      <w:lvlJc w:val="left"/>
    </w:lvl>
    <w:lvl w:ilvl="8" w:tplc="BC8274FE">
      <w:start w:val="1"/>
      <w:numFmt w:val="bullet"/>
      <w:lvlText w:val=""/>
      <w:lvlJc w:val="left"/>
    </w:lvl>
  </w:abstractNum>
  <w:abstractNum w:abstractNumId="2" w15:restartNumberingAfterBreak="0">
    <w:nsid w:val="00000003"/>
    <w:multiLevelType w:val="hybridMultilevel"/>
    <w:tmpl w:val="625558EC"/>
    <w:lvl w:ilvl="0" w:tplc="420424F8">
      <w:start w:val="3"/>
      <w:numFmt w:val="decimal"/>
      <w:lvlText w:val="%1."/>
      <w:lvlJc w:val="left"/>
    </w:lvl>
    <w:lvl w:ilvl="1" w:tplc="803A9E7A">
      <w:start w:val="1"/>
      <w:numFmt w:val="bullet"/>
      <w:lvlText w:val=""/>
      <w:lvlJc w:val="left"/>
    </w:lvl>
    <w:lvl w:ilvl="2" w:tplc="41502C66">
      <w:start w:val="1"/>
      <w:numFmt w:val="bullet"/>
      <w:lvlText w:val=""/>
      <w:lvlJc w:val="left"/>
    </w:lvl>
    <w:lvl w:ilvl="3" w:tplc="CDE6921C">
      <w:start w:val="1"/>
      <w:numFmt w:val="bullet"/>
      <w:lvlText w:val=""/>
      <w:lvlJc w:val="left"/>
    </w:lvl>
    <w:lvl w:ilvl="4" w:tplc="E9805D50">
      <w:start w:val="1"/>
      <w:numFmt w:val="bullet"/>
      <w:lvlText w:val=""/>
      <w:lvlJc w:val="left"/>
    </w:lvl>
    <w:lvl w:ilvl="5" w:tplc="1DEEBB2A">
      <w:start w:val="1"/>
      <w:numFmt w:val="bullet"/>
      <w:lvlText w:val=""/>
      <w:lvlJc w:val="left"/>
    </w:lvl>
    <w:lvl w:ilvl="6" w:tplc="ABD6E3CA">
      <w:start w:val="1"/>
      <w:numFmt w:val="bullet"/>
      <w:lvlText w:val=""/>
      <w:lvlJc w:val="left"/>
    </w:lvl>
    <w:lvl w:ilvl="7" w:tplc="56322442">
      <w:start w:val="1"/>
      <w:numFmt w:val="bullet"/>
      <w:lvlText w:val=""/>
      <w:lvlJc w:val="left"/>
    </w:lvl>
    <w:lvl w:ilvl="8" w:tplc="7012F752">
      <w:start w:val="1"/>
      <w:numFmt w:val="bullet"/>
      <w:lvlText w:val=""/>
      <w:lvlJc w:val="left"/>
    </w:lvl>
  </w:abstractNum>
  <w:abstractNum w:abstractNumId="3" w15:restartNumberingAfterBreak="0">
    <w:nsid w:val="00000004"/>
    <w:multiLevelType w:val="hybridMultilevel"/>
    <w:tmpl w:val="238E1F28"/>
    <w:lvl w:ilvl="0" w:tplc="BFCC67D2">
      <w:start w:val="1"/>
      <w:numFmt w:val="decimal"/>
      <w:lvlText w:val="%1."/>
      <w:lvlJc w:val="left"/>
    </w:lvl>
    <w:lvl w:ilvl="1" w:tplc="7CA07E1C">
      <w:start w:val="1"/>
      <w:numFmt w:val="bullet"/>
      <w:lvlText w:val=""/>
      <w:lvlJc w:val="left"/>
    </w:lvl>
    <w:lvl w:ilvl="2" w:tplc="74544E16">
      <w:start w:val="1"/>
      <w:numFmt w:val="bullet"/>
      <w:lvlText w:val=""/>
      <w:lvlJc w:val="left"/>
    </w:lvl>
    <w:lvl w:ilvl="3" w:tplc="08D2DFEE">
      <w:start w:val="1"/>
      <w:numFmt w:val="bullet"/>
      <w:lvlText w:val=""/>
      <w:lvlJc w:val="left"/>
    </w:lvl>
    <w:lvl w:ilvl="4" w:tplc="6DB4FF0E">
      <w:start w:val="1"/>
      <w:numFmt w:val="bullet"/>
      <w:lvlText w:val=""/>
      <w:lvlJc w:val="left"/>
    </w:lvl>
    <w:lvl w:ilvl="5" w:tplc="88AE1AE2">
      <w:start w:val="1"/>
      <w:numFmt w:val="bullet"/>
      <w:lvlText w:val=""/>
      <w:lvlJc w:val="left"/>
    </w:lvl>
    <w:lvl w:ilvl="6" w:tplc="ADC4D5B8">
      <w:start w:val="1"/>
      <w:numFmt w:val="bullet"/>
      <w:lvlText w:val=""/>
      <w:lvlJc w:val="left"/>
    </w:lvl>
    <w:lvl w:ilvl="7" w:tplc="9ACE4626">
      <w:start w:val="1"/>
      <w:numFmt w:val="bullet"/>
      <w:lvlText w:val=""/>
      <w:lvlJc w:val="left"/>
    </w:lvl>
    <w:lvl w:ilvl="8" w:tplc="9628E3AE">
      <w:start w:val="1"/>
      <w:numFmt w:val="bullet"/>
      <w:lvlText w:val=""/>
      <w:lvlJc w:val="left"/>
    </w:lvl>
  </w:abstractNum>
  <w:abstractNum w:abstractNumId="4" w15:restartNumberingAfterBreak="0">
    <w:nsid w:val="00000005"/>
    <w:multiLevelType w:val="hybridMultilevel"/>
    <w:tmpl w:val="46E87CCC"/>
    <w:lvl w:ilvl="0" w:tplc="65584E44">
      <w:start w:val="1"/>
      <w:numFmt w:val="decimal"/>
      <w:lvlText w:val="%1."/>
      <w:lvlJc w:val="left"/>
    </w:lvl>
    <w:lvl w:ilvl="1" w:tplc="FAAA0D0C">
      <w:start w:val="1"/>
      <w:numFmt w:val="bullet"/>
      <w:lvlText w:val=""/>
      <w:lvlJc w:val="left"/>
    </w:lvl>
    <w:lvl w:ilvl="2" w:tplc="DC203DF4">
      <w:start w:val="1"/>
      <w:numFmt w:val="bullet"/>
      <w:lvlText w:val=""/>
      <w:lvlJc w:val="left"/>
    </w:lvl>
    <w:lvl w:ilvl="3" w:tplc="1018B320">
      <w:start w:val="1"/>
      <w:numFmt w:val="bullet"/>
      <w:lvlText w:val=""/>
      <w:lvlJc w:val="left"/>
    </w:lvl>
    <w:lvl w:ilvl="4" w:tplc="6D2EE316">
      <w:start w:val="1"/>
      <w:numFmt w:val="bullet"/>
      <w:lvlText w:val=""/>
      <w:lvlJc w:val="left"/>
    </w:lvl>
    <w:lvl w:ilvl="5" w:tplc="421809E0">
      <w:start w:val="1"/>
      <w:numFmt w:val="bullet"/>
      <w:lvlText w:val=""/>
      <w:lvlJc w:val="left"/>
    </w:lvl>
    <w:lvl w:ilvl="6" w:tplc="2EF4C77A">
      <w:start w:val="1"/>
      <w:numFmt w:val="bullet"/>
      <w:lvlText w:val=""/>
      <w:lvlJc w:val="left"/>
    </w:lvl>
    <w:lvl w:ilvl="7" w:tplc="287EE14E">
      <w:start w:val="1"/>
      <w:numFmt w:val="bullet"/>
      <w:lvlText w:val=""/>
      <w:lvlJc w:val="left"/>
    </w:lvl>
    <w:lvl w:ilvl="8" w:tplc="0D38A1E0">
      <w:start w:val="1"/>
      <w:numFmt w:val="bullet"/>
      <w:lvlText w:val=""/>
      <w:lvlJc w:val="left"/>
    </w:lvl>
  </w:abstractNum>
  <w:abstractNum w:abstractNumId="5" w15:restartNumberingAfterBreak="0">
    <w:nsid w:val="48674B2D"/>
    <w:multiLevelType w:val="hybridMultilevel"/>
    <w:tmpl w:val="238E1F28"/>
    <w:lvl w:ilvl="0" w:tplc="BFCC67D2">
      <w:start w:val="1"/>
      <w:numFmt w:val="decimal"/>
      <w:lvlText w:val="%1."/>
      <w:lvlJc w:val="left"/>
    </w:lvl>
    <w:lvl w:ilvl="1" w:tplc="7CA07E1C">
      <w:start w:val="1"/>
      <w:numFmt w:val="bullet"/>
      <w:lvlText w:val=""/>
      <w:lvlJc w:val="left"/>
    </w:lvl>
    <w:lvl w:ilvl="2" w:tplc="74544E16">
      <w:start w:val="1"/>
      <w:numFmt w:val="bullet"/>
      <w:lvlText w:val=""/>
      <w:lvlJc w:val="left"/>
    </w:lvl>
    <w:lvl w:ilvl="3" w:tplc="08D2DFEE">
      <w:start w:val="1"/>
      <w:numFmt w:val="bullet"/>
      <w:lvlText w:val=""/>
      <w:lvlJc w:val="left"/>
    </w:lvl>
    <w:lvl w:ilvl="4" w:tplc="6DB4FF0E">
      <w:start w:val="1"/>
      <w:numFmt w:val="bullet"/>
      <w:lvlText w:val=""/>
      <w:lvlJc w:val="left"/>
    </w:lvl>
    <w:lvl w:ilvl="5" w:tplc="88AE1AE2">
      <w:start w:val="1"/>
      <w:numFmt w:val="bullet"/>
      <w:lvlText w:val=""/>
      <w:lvlJc w:val="left"/>
    </w:lvl>
    <w:lvl w:ilvl="6" w:tplc="ADC4D5B8">
      <w:start w:val="1"/>
      <w:numFmt w:val="bullet"/>
      <w:lvlText w:val=""/>
      <w:lvlJc w:val="left"/>
    </w:lvl>
    <w:lvl w:ilvl="7" w:tplc="9ACE4626">
      <w:start w:val="1"/>
      <w:numFmt w:val="bullet"/>
      <w:lvlText w:val=""/>
      <w:lvlJc w:val="left"/>
    </w:lvl>
    <w:lvl w:ilvl="8" w:tplc="9628E3AE">
      <w:start w:val="1"/>
      <w:numFmt w:val="bullet"/>
      <w:lvlText w:val=""/>
      <w:lvlJc w:val="left"/>
    </w:lvl>
  </w:abstractNum>
  <w:abstractNum w:abstractNumId="6" w15:restartNumberingAfterBreak="0">
    <w:nsid w:val="770418D0"/>
    <w:multiLevelType w:val="singleLevel"/>
    <w:tmpl w:val="0138FEFA"/>
    <w:lvl w:ilvl="0">
      <w:start w:val="1"/>
      <w:numFmt w:val="bullet"/>
      <w:pStyle w:val="Tablebullets"/>
      <w:lvlText w:val=""/>
      <w:lvlJc w:val="left"/>
      <w:pPr>
        <w:tabs>
          <w:tab w:val="num" w:pos="360"/>
        </w:tabs>
        <w:ind w:left="142" w:hanging="142"/>
      </w:pPr>
      <w:rPr>
        <w:rFonts w:ascii="Symbol" w:hAnsi="Symbol" w:hint="default"/>
      </w:rPr>
    </w:lvl>
  </w:abstractNum>
  <w:abstractNum w:abstractNumId="7" w15:restartNumberingAfterBreak="0">
    <w:nsid w:val="77C64278"/>
    <w:multiLevelType w:val="hybridMultilevel"/>
    <w:tmpl w:val="61C42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5343E7"/>
    <w:multiLevelType w:val="hybridMultilevel"/>
    <w:tmpl w:val="811A4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wsDQ0MzEyNTc2NjFS0lEKTi0uzszPAykwNKwFANfZOVctAAAA"/>
  </w:docVars>
  <w:rsids>
    <w:rsidRoot w:val="00A846B0"/>
    <w:rsid w:val="000035B7"/>
    <w:rsid w:val="00003A81"/>
    <w:rsid w:val="00006AB2"/>
    <w:rsid w:val="00010025"/>
    <w:rsid w:val="000133AA"/>
    <w:rsid w:val="00013C28"/>
    <w:rsid w:val="00016179"/>
    <w:rsid w:val="00020586"/>
    <w:rsid w:val="0002090E"/>
    <w:rsid w:val="000230C3"/>
    <w:rsid w:val="00023B60"/>
    <w:rsid w:val="00023FF9"/>
    <w:rsid w:val="00026B76"/>
    <w:rsid w:val="0002713C"/>
    <w:rsid w:val="00031247"/>
    <w:rsid w:val="00032419"/>
    <w:rsid w:val="00032A35"/>
    <w:rsid w:val="000359AF"/>
    <w:rsid w:val="00044F2D"/>
    <w:rsid w:val="00044F36"/>
    <w:rsid w:val="000501F2"/>
    <w:rsid w:val="00051288"/>
    <w:rsid w:val="000526DF"/>
    <w:rsid w:val="000553EF"/>
    <w:rsid w:val="00056D2E"/>
    <w:rsid w:val="00056FAC"/>
    <w:rsid w:val="00060A01"/>
    <w:rsid w:val="00061205"/>
    <w:rsid w:val="00065022"/>
    <w:rsid w:val="000655AE"/>
    <w:rsid w:val="000700F8"/>
    <w:rsid w:val="00070C0B"/>
    <w:rsid w:val="00074508"/>
    <w:rsid w:val="00076612"/>
    <w:rsid w:val="00080E82"/>
    <w:rsid w:val="00081D94"/>
    <w:rsid w:val="00083E4B"/>
    <w:rsid w:val="00084141"/>
    <w:rsid w:val="0008482D"/>
    <w:rsid w:val="00086019"/>
    <w:rsid w:val="00086355"/>
    <w:rsid w:val="00086C9A"/>
    <w:rsid w:val="000A01B1"/>
    <w:rsid w:val="000A0CC5"/>
    <w:rsid w:val="000A0D2F"/>
    <w:rsid w:val="000A2A8F"/>
    <w:rsid w:val="000A39FF"/>
    <w:rsid w:val="000A5263"/>
    <w:rsid w:val="000A5298"/>
    <w:rsid w:val="000A57A3"/>
    <w:rsid w:val="000A5CDF"/>
    <w:rsid w:val="000A759B"/>
    <w:rsid w:val="000B1CCB"/>
    <w:rsid w:val="000B27B4"/>
    <w:rsid w:val="000B3DBC"/>
    <w:rsid w:val="000B4274"/>
    <w:rsid w:val="000B4C49"/>
    <w:rsid w:val="000C1A0B"/>
    <w:rsid w:val="000C2303"/>
    <w:rsid w:val="000C5579"/>
    <w:rsid w:val="000D4358"/>
    <w:rsid w:val="000D752C"/>
    <w:rsid w:val="000D7937"/>
    <w:rsid w:val="000E11D5"/>
    <w:rsid w:val="000E15CE"/>
    <w:rsid w:val="000E1C7A"/>
    <w:rsid w:val="000E29AB"/>
    <w:rsid w:val="000E2B54"/>
    <w:rsid w:val="000E5FD9"/>
    <w:rsid w:val="000E62DE"/>
    <w:rsid w:val="000E732E"/>
    <w:rsid w:val="000F02F8"/>
    <w:rsid w:val="000F1CE1"/>
    <w:rsid w:val="000F5154"/>
    <w:rsid w:val="00101B79"/>
    <w:rsid w:val="00101FDB"/>
    <w:rsid w:val="001037C9"/>
    <w:rsid w:val="00106522"/>
    <w:rsid w:val="001065D7"/>
    <w:rsid w:val="001113AB"/>
    <w:rsid w:val="00116EAB"/>
    <w:rsid w:val="00120A91"/>
    <w:rsid w:val="001239E5"/>
    <w:rsid w:val="001240E5"/>
    <w:rsid w:val="001308FC"/>
    <w:rsid w:val="001315E5"/>
    <w:rsid w:val="001340A9"/>
    <w:rsid w:val="00134356"/>
    <w:rsid w:val="00136B2E"/>
    <w:rsid w:val="0014346C"/>
    <w:rsid w:val="001437BF"/>
    <w:rsid w:val="001451E5"/>
    <w:rsid w:val="001471AE"/>
    <w:rsid w:val="001509FE"/>
    <w:rsid w:val="00155477"/>
    <w:rsid w:val="001603BE"/>
    <w:rsid w:val="00170052"/>
    <w:rsid w:val="001752A3"/>
    <w:rsid w:val="00176249"/>
    <w:rsid w:val="00177D19"/>
    <w:rsid w:val="00180992"/>
    <w:rsid w:val="00181071"/>
    <w:rsid w:val="0018385A"/>
    <w:rsid w:val="001874D5"/>
    <w:rsid w:val="001936F9"/>
    <w:rsid w:val="001945EA"/>
    <w:rsid w:val="00195B30"/>
    <w:rsid w:val="00197B71"/>
    <w:rsid w:val="00197EE8"/>
    <w:rsid w:val="001A0820"/>
    <w:rsid w:val="001A112B"/>
    <w:rsid w:val="001A1BD8"/>
    <w:rsid w:val="001A7EDE"/>
    <w:rsid w:val="001B16C1"/>
    <w:rsid w:val="001B30AE"/>
    <w:rsid w:val="001B4AFE"/>
    <w:rsid w:val="001B541F"/>
    <w:rsid w:val="001B61C2"/>
    <w:rsid w:val="001C22FF"/>
    <w:rsid w:val="001C34A7"/>
    <w:rsid w:val="001D26FD"/>
    <w:rsid w:val="001D2C8F"/>
    <w:rsid w:val="001D417C"/>
    <w:rsid w:val="001E0829"/>
    <w:rsid w:val="001E0874"/>
    <w:rsid w:val="001E2A3E"/>
    <w:rsid w:val="001E6357"/>
    <w:rsid w:val="001E7D17"/>
    <w:rsid w:val="001F05B6"/>
    <w:rsid w:val="001F11B4"/>
    <w:rsid w:val="001F2579"/>
    <w:rsid w:val="001F7B90"/>
    <w:rsid w:val="00202BF9"/>
    <w:rsid w:val="00202CC9"/>
    <w:rsid w:val="00202CDA"/>
    <w:rsid w:val="00204AEF"/>
    <w:rsid w:val="002070F8"/>
    <w:rsid w:val="002079F2"/>
    <w:rsid w:val="00210E0C"/>
    <w:rsid w:val="00211834"/>
    <w:rsid w:val="00214B46"/>
    <w:rsid w:val="00216277"/>
    <w:rsid w:val="00225A7B"/>
    <w:rsid w:val="00225AF0"/>
    <w:rsid w:val="00225DD3"/>
    <w:rsid w:val="00225EF6"/>
    <w:rsid w:val="002270C1"/>
    <w:rsid w:val="00227E83"/>
    <w:rsid w:val="002334FC"/>
    <w:rsid w:val="0023612B"/>
    <w:rsid w:val="00241C9E"/>
    <w:rsid w:val="00242271"/>
    <w:rsid w:val="002436EA"/>
    <w:rsid w:val="00245F56"/>
    <w:rsid w:val="002516EA"/>
    <w:rsid w:val="00251B15"/>
    <w:rsid w:val="00253E90"/>
    <w:rsid w:val="002553A6"/>
    <w:rsid w:val="002554D0"/>
    <w:rsid w:val="00255D40"/>
    <w:rsid w:val="00256537"/>
    <w:rsid w:val="00257907"/>
    <w:rsid w:val="00260C1C"/>
    <w:rsid w:val="00264102"/>
    <w:rsid w:val="00265328"/>
    <w:rsid w:val="002661A2"/>
    <w:rsid w:val="00266C83"/>
    <w:rsid w:val="00266ECF"/>
    <w:rsid w:val="0027031B"/>
    <w:rsid w:val="00276516"/>
    <w:rsid w:val="00277527"/>
    <w:rsid w:val="002808C9"/>
    <w:rsid w:val="002834DB"/>
    <w:rsid w:val="00285058"/>
    <w:rsid w:val="00285240"/>
    <w:rsid w:val="00290EB5"/>
    <w:rsid w:val="00293828"/>
    <w:rsid w:val="002942D8"/>
    <w:rsid w:val="002947C2"/>
    <w:rsid w:val="00294B4A"/>
    <w:rsid w:val="002A2785"/>
    <w:rsid w:val="002A2F45"/>
    <w:rsid w:val="002A543E"/>
    <w:rsid w:val="002A709A"/>
    <w:rsid w:val="002A7F23"/>
    <w:rsid w:val="002B1498"/>
    <w:rsid w:val="002B4118"/>
    <w:rsid w:val="002B763B"/>
    <w:rsid w:val="002C0203"/>
    <w:rsid w:val="002C1EC0"/>
    <w:rsid w:val="002C612A"/>
    <w:rsid w:val="002D46A0"/>
    <w:rsid w:val="002E31F8"/>
    <w:rsid w:val="002E3D15"/>
    <w:rsid w:val="002E3FDE"/>
    <w:rsid w:val="002E513E"/>
    <w:rsid w:val="002F3AEC"/>
    <w:rsid w:val="003119FC"/>
    <w:rsid w:val="00311E54"/>
    <w:rsid w:val="003146CA"/>
    <w:rsid w:val="003174A6"/>
    <w:rsid w:val="00317F99"/>
    <w:rsid w:val="0032358A"/>
    <w:rsid w:val="00324998"/>
    <w:rsid w:val="003256BC"/>
    <w:rsid w:val="00327D13"/>
    <w:rsid w:val="00330F0B"/>
    <w:rsid w:val="00331CE0"/>
    <w:rsid w:val="00332B97"/>
    <w:rsid w:val="0033425F"/>
    <w:rsid w:val="00340ED1"/>
    <w:rsid w:val="00341174"/>
    <w:rsid w:val="0034216D"/>
    <w:rsid w:val="003421A1"/>
    <w:rsid w:val="00343DE8"/>
    <w:rsid w:val="00345D89"/>
    <w:rsid w:val="00347A70"/>
    <w:rsid w:val="00347ACD"/>
    <w:rsid w:val="00356AD1"/>
    <w:rsid w:val="003570AE"/>
    <w:rsid w:val="003610A5"/>
    <w:rsid w:val="00362683"/>
    <w:rsid w:val="0036559C"/>
    <w:rsid w:val="003670A2"/>
    <w:rsid w:val="00372D5C"/>
    <w:rsid w:val="00375776"/>
    <w:rsid w:val="00377A1D"/>
    <w:rsid w:val="00382FD7"/>
    <w:rsid w:val="00386AFD"/>
    <w:rsid w:val="00393B0B"/>
    <w:rsid w:val="00394727"/>
    <w:rsid w:val="00394822"/>
    <w:rsid w:val="00395B2C"/>
    <w:rsid w:val="00397622"/>
    <w:rsid w:val="00397873"/>
    <w:rsid w:val="003A0D2B"/>
    <w:rsid w:val="003A624D"/>
    <w:rsid w:val="003A7EFA"/>
    <w:rsid w:val="003B6610"/>
    <w:rsid w:val="003B6851"/>
    <w:rsid w:val="003C41B8"/>
    <w:rsid w:val="003C5511"/>
    <w:rsid w:val="003D3484"/>
    <w:rsid w:val="003D3631"/>
    <w:rsid w:val="003D45B3"/>
    <w:rsid w:val="003D5B2A"/>
    <w:rsid w:val="003D5D0A"/>
    <w:rsid w:val="003D77EE"/>
    <w:rsid w:val="003E2152"/>
    <w:rsid w:val="003E3B1C"/>
    <w:rsid w:val="003E5543"/>
    <w:rsid w:val="003E5D43"/>
    <w:rsid w:val="003E7D6C"/>
    <w:rsid w:val="003F3A6F"/>
    <w:rsid w:val="003F501E"/>
    <w:rsid w:val="003F7C9A"/>
    <w:rsid w:val="0040241D"/>
    <w:rsid w:val="00404385"/>
    <w:rsid w:val="00405615"/>
    <w:rsid w:val="00411857"/>
    <w:rsid w:val="00416944"/>
    <w:rsid w:val="00424432"/>
    <w:rsid w:val="004250AB"/>
    <w:rsid w:val="00426408"/>
    <w:rsid w:val="0043295E"/>
    <w:rsid w:val="00433914"/>
    <w:rsid w:val="00441CCE"/>
    <w:rsid w:val="00442552"/>
    <w:rsid w:val="00443515"/>
    <w:rsid w:val="00453B91"/>
    <w:rsid w:val="00454545"/>
    <w:rsid w:val="00456993"/>
    <w:rsid w:val="00457C74"/>
    <w:rsid w:val="0046392F"/>
    <w:rsid w:val="004717D1"/>
    <w:rsid w:val="0047358A"/>
    <w:rsid w:val="00474CF8"/>
    <w:rsid w:val="0047639B"/>
    <w:rsid w:val="00480068"/>
    <w:rsid w:val="00484ED7"/>
    <w:rsid w:val="004905D6"/>
    <w:rsid w:val="004A1C0D"/>
    <w:rsid w:val="004A30DA"/>
    <w:rsid w:val="004A47B4"/>
    <w:rsid w:val="004A4AA7"/>
    <w:rsid w:val="004A5C56"/>
    <w:rsid w:val="004A619B"/>
    <w:rsid w:val="004A7902"/>
    <w:rsid w:val="004B0464"/>
    <w:rsid w:val="004B1E88"/>
    <w:rsid w:val="004B4873"/>
    <w:rsid w:val="004C06B0"/>
    <w:rsid w:val="004C53A2"/>
    <w:rsid w:val="004E191B"/>
    <w:rsid w:val="004E2AAD"/>
    <w:rsid w:val="004E4F89"/>
    <w:rsid w:val="004E50B0"/>
    <w:rsid w:val="004F0271"/>
    <w:rsid w:val="004F4269"/>
    <w:rsid w:val="004F4B44"/>
    <w:rsid w:val="004F4C33"/>
    <w:rsid w:val="004F5E90"/>
    <w:rsid w:val="005003D0"/>
    <w:rsid w:val="00503D00"/>
    <w:rsid w:val="00505992"/>
    <w:rsid w:val="005067B5"/>
    <w:rsid w:val="00506DCA"/>
    <w:rsid w:val="00506E4F"/>
    <w:rsid w:val="005100DA"/>
    <w:rsid w:val="005114DE"/>
    <w:rsid w:val="00512780"/>
    <w:rsid w:val="00515206"/>
    <w:rsid w:val="0052102D"/>
    <w:rsid w:val="005218A7"/>
    <w:rsid w:val="00530E98"/>
    <w:rsid w:val="005322D8"/>
    <w:rsid w:val="00533AE8"/>
    <w:rsid w:val="00533E1C"/>
    <w:rsid w:val="00536392"/>
    <w:rsid w:val="005418DF"/>
    <w:rsid w:val="005449C8"/>
    <w:rsid w:val="00545A93"/>
    <w:rsid w:val="0054651E"/>
    <w:rsid w:val="0055008B"/>
    <w:rsid w:val="00554FD7"/>
    <w:rsid w:val="005552CC"/>
    <w:rsid w:val="00555E4E"/>
    <w:rsid w:val="0055647A"/>
    <w:rsid w:val="005604EE"/>
    <w:rsid w:val="00561356"/>
    <w:rsid w:val="0056145B"/>
    <w:rsid w:val="00570DFA"/>
    <w:rsid w:val="005770FF"/>
    <w:rsid w:val="00584D94"/>
    <w:rsid w:val="00586552"/>
    <w:rsid w:val="00591479"/>
    <w:rsid w:val="0059453B"/>
    <w:rsid w:val="00595B44"/>
    <w:rsid w:val="005A03CE"/>
    <w:rsid w:val="005A0A28"/>
    <w:rsid w:val="005A0BDD"/>
    <w:rsid w:val="005A78FE"/>
    <w:rsid w:val="005A7F5D"/>
    <w:rsid w:val="005B22EF"/>
    <w:rsid w:val="005B3E4B"/>
    <w:rsid w:val="005B7753"/>
    <w:rsid w:val="005C5E1A"/>
    <w:rsid w:val="005C7AF3"/>
    <w:rsid w:val="005D079B"/>
    <w:rsid w:val="005D0B9E"/>
    <w:rsid w:val="005D1F27"/>
    <w:rsid w:val="005E06C2"/>
    <w:rsid w:val="005E7806"/>
    <w:rsid w:val="005F0413"/>
    <w:rsid w:val="005F2BA7"/>
    <w:rsid w:val="005F5FE8"/>
    <w:rsid w:val="00602CB4"/>
    <w:rsid w:val="0060451C"/>
    <w:rsid w:val="00610CC3"/>
    <w:rsid w:val="00611274"/>
    <w:rsid w:val="006128BF"/>
    <w:rsid w:val="00614BD7"/>
    <w:rsid w:val="0061572A"/>
    <w:rsid w:val="00623457"/>
    <w:rsid w:val="00627EF2"/>
    <w:rsid w:val="00630191"/>
    <w:rsid w:val="00634E3C"/>
    <w:rsid w:val="00635229"/>
    <w:rsid w:val="00635442"/>
    <w:rsid w:val="00641ACB"/>
    <w:rsid w:val="00644950"/>
    <w:rsid w:val="00647DF1"/>
    <w:rsid w:val="006532E9"/>
    <w:rsid w:val="006615B5"/>
    <w:rsid w:val="006639B6"/>
    <w:rsid w:val="00667E44"/>
    <w:rsid w:val="00671117"/>
    <w:rsid w:val="00671A00"/>
    <w:rsid w:val="00676B58"/>
    <w:rsid w:val="00677966"/>
    <w:rsid w:val="00687A10"/>
    <w:rsid w:val="0069079B"/>
    <w:rsid w:val="00691CB8"/>
    <w:rsid w:val="00694263"/>
    <w:rsid w:val="00697E58"/>
    <w:rsid w:val="006A141C"/>
    <w:rsid w:val="006B596B"/>
    <w:rsid w:val="006C29BD"/>
    <w:rsid w:val="006C3B71"/>
    <w:rsid w:val="006C4703"/>
    <w:rsid w:val="006D0491"/>
    <w:rsid w:val="006D53B2"/>
    <w:rsid w:val="006E212F"/>
    <w:rsid w:val="006E3333"/>
    <w:rsid w:val="006E6C81"/>
    <w:rsid w:val="006E7FC5"/>
    <w:rsid w:val="006F1D16"/>
    <w:rsid w:val="006F4BA3"/>
    <w:rsid w:val="00700CDF"/>
    <w:rsid w:val="00701023"/>
    <w:rsid w:val="00702D09"/>
    <w:rsid w:val="00704B91"/>
    <w:rsid w:val="00714303"/>
    <w:rsid w:val="007164A2"/>
    <w:rsid w:val="00716D01"/>
    <w:rsid w:val="00720DE9"/>
    <w:rsid w:val="00726AC6"/>
    <w:rsid w:val="00727662"/>
    <w:rsid w:val="00734449"/>
    <w:rsid w:val="00737465"/>
    <w:rsid w:val="0074170A"/>
    <w:rsid w:val="0074666E"/>
    <w:rsid w:val="007535D0"/>
    <w:rsid w:val="00755B05"/>
    <w:rsid w:val="00756AE1"/>
    <w:rsid w:val="00756DBB"/>
    <w:rsid w:val="00764EF5"/>
    <w:rsid w:val="00770A68"/>
    <w:rsid w:val="00770DE9"/>
    <w:rsid w:val="00774802"/>
    <w:rsid w:val="0077626F"/>
    <w:rsid w:val="00777D85"/>
    <w:rsid w:val="00781192"/>
    <w:rsid w:val="007814E8"/>
    <w:rsid w:val="0078732E"/>
    <w:rsid w:val="00787895"/>
    <w:rsid w:val="007901A2"/>
    <w:rsid w:val="00790881"/>
    <w:rsid w:val="00792ADE"/>
    <w:rsid w:val="007A011B"/>
    <w:rsid w:val="007A1637"/>
    <w:rsid w:val="007A54DC"/>
    <w:rsid w:val="007A738B"/>
    <w:rsid w:val="007B0436"/>
    <w:rsid w:val="007B33E7"/>
    <w:rsid w:val="007C0820"/>
    <w:rsid w:val="007C183F"/>
    <w:rsid w:val="007C2B33"/>
    <w:rsid w:val="007D58A2"/>
    <w:rsid w:val="007D632A"/>
    <w:rsid w:val="007E097A"/>
    <w:rsid w:val="007E1722"/>
    <w:rsid w:val="007E6C67"/>
    <w:rsid w:val="007F06BE"/>
    <w:rsid w:val="007F262E"/>
    <w:rsid w:val="007F31EB"/>
    <w:rsid w:val="007F32F6"/>
    <w:rsid w:val="007F53CF"/>
    <w:rsid w:val="007F7D88"/>
    <w:rsid w:val="00803F93"/>
    <w:rsid w:val="00805857"/>
    <w:rsid w:val="0081014A"/>
    <w:rsid w:val="00810612"/>
    <w:rsid w:val="00814D7B"/>
    <w:rsid w:val="008201D1"/>
    <w:rsid w:val="0082496F"/>
    <w:rsid w:val="00826459"/>
    <w:rsid w:val="0083260B"/>
    <w:rsid w:val="0083788E"/>
    <w:rsid w:val="00837A95"/>
    <w:rsid w:val="0084363D"/>
    <w:rsid w:val="008457F0"/>
    <w:rsid w:val="008464AC"/>
    <w:rsid w:val="008467F3"/>
    <w:rsid w:val="008511F5"/>
    <w:rsid w:val="008524CA"/>
    <w:rsid w:val="00852F60"/>
    <w:rsid w:val="0085466E"/>
    <w:rsid w:val="00854C9C"/>
    <w:rsid w:val="00855233"/>
    <w:rsid w:val="00855365"/>
    <w:rsid w:val="00857879"/>
    <w:rsid w:val="0086261A"/>
    <w:rsid w:val="00863BD2"/>
    <w:rsid w:val="0086448A"/>
    <w:rsid w:val="00864652"/>
    <w:rsid w:val="0086538C"/>
    <w:rsid w:val="00867C84"/>
    <w:rsid w:val="008712FC"/>
    <w:rsid w:val="00871B93"/>
    <w:rsid w:val="0087535A"/>
    <w:rsid w:val="008866FB"/>
    <w:rsid w:val="00891588"/>
    <w:rsid w:val="008917B7"/>
    <w:rsid w:val="008942B8"/>
    <w:rsid w:val="008945D2"/>
    <w:rsid w:val="00895E99"/>
    <w:rsid w:val="008975BE"/>
    <w:rsid w:val="008A2A97"/>
    <w:rsid w:val="008A7D07"/>
    <w:rsid w:val="008B0894"/>
    <w:rsid w:val="008B7F49"/>
    <w:rsid w:val="008C011D"/>
    <w:rsid w:val="008C4076"/>
    <w:rsid w:val="008C527D"/>
    <w:rsid w:val="008D08FD"/>
    <w:rsid w:val="008D3048"/>
    <w:rsid w:val="008D353A"/>
    <w:rsid w:val="008D3974"/>
    <w:rsid w:val="008D3B9D"/>
    <w:rsid w:val="008D7945"/>
    <w:rsid w:val="008D7D17"/>
    <w:rsid w:val="008E1FD0"/>
    <w:rsid w:val="008E41A6"/>
    <w:rsid w:val="008E58D7"/>
    <w:rsid w:val="008E6825"/>
    <w:rsid w:val="008F3439"/>
    <w:rsid w:val="008F456F"/>
    <w:rsid w:val="00911591"/>
    <w:rsid w:val="00913A2A"/>
    <w:rsid w:val="00920826"/>
    <w:rsid w:val="00920916"/>
    <w:rsid w:val="00921330"/>
    <w:rsid w:val="00924311"/>
    <w:rsid w:val="00925215"/>
    <w:rsid w:val="00933319"/>
    <w:rsid w:val="00934735"/>
    <w:rsid w:val="00942475"/>
    <w:rsid w:val="00945204"/>
    <w:rsid w:val="0094532B"/>
    <w:rsid w:val="00946B16"/>
    <w:rsid w:val="009502CC"/>
    <w:rsid w:val="009515DD"/>
    <w:rsid w:val="00953495"/>
    <w:rsid w:val="00954B4F"/>
    <w:rsid w:val="009572F9"/>
    <w:rsid w:val="00960590"/>
    <w:rsid w:val="00962701"/>
    <w:rsid w:val="00971461"/>
    <w:rsid w:val="00972245"/>
    <w:rsid w:val="00973238"/>
    <w:rsid w:val="0097408C"/>
    <w:rsid w:val="00974372"/>
    <w:rsid w:val="00976B55"/>
    <w:rsid w:val="009810B4"/>
    <w:rsid w:val="00981CCC"/>
    <w:rsid w:val="00983B37"/>
    <w:rsid w:val="0098523B"/>
    <w:rsid w:val="009A6FE9"/>
    <w:rsid w:val="009B3360"/>
    <w:rsid w:val="009B58C1"/>
    <w:rsid w:val="009B5F82"/>
    <w:rsid w:val="009C4BEF"/>
    <w:rsid w:val="009C7895"/>
    <w:rsid w:val="009D05B5"/>
    <w:rsid w:val="009D106C"/>
    <w:rsid w:val="009D3906"/>
    <w:rsid w:val="009D4143"/>
    <w:rsid w:val="009D69C2"/>
    <w:rsid w:val="009E5F70"/>
    <w:rsid w:val="009E69CE"/>
    <w:rsid w:val="009F1FB1"/>
    <w:rsid w:val="009F2089"/>
    <w:rsid w:val="009F2A2E"/>
    <w:rsid w:val="009F2BBF"/>
    <w:rsid w:val="009F305D"/>
    <w:rsid w:val="009F4545"/>
    <w:rsid w:val="009F4805"/>
    <w:rsid w:val="009F4D4A"/>
    <w:rsid w:val="00A00717"/>
    <w:rsid w:val="00A0150F"/>
    <w:rsid w:val="00A04066"/>
    <w:rsid w:val="00A140E7"/>
    <w:rsid w:val="00A172F7"/>
    <w:rsid w:val="00A17840"/>
    <w:rsid w:val="00A20A01"/>
    <w:rsid w:val="00A2120B"/>
    <w:rsid w:val="00A2182D"/>
    <w:rsid w:val="00A2464A"/>
    <w:rsid w:val="00A353AC"/>
    <w:rsid w:val="00A369FF"/>
    <w:rsid w:val="00A41695"/>
    <w:rsid w:val="00A44068"/>
    <w:rsid w:val="00A44556"/>
    <w:rsid w:val="00A44FCB"/>
    <w:rsid w:val="00A52F1D"/>
    <w:rsid w:val="00A5450D"/>
    <w:rsid w:val="00A545C1"/>
    <w:rsid w:val="00A547B4"/>
    <w:rsid w:val="00A552E6"/>
    <w:rsid w:val="00A569BF"/>
    <w:rsid w:val="00A6072B"/>
    <w:rsid w:val="00A6152A"/>
    <w:rsid w:val="00A64533"/>
    <w:rsid w:val="00A67011"/>
    <w:rsid w:val="00A70163"/>
    <w:rsid w:val="00A735D4"/>
    <w:rsid w:val="00A73F46"/>
    <w:rsid w:val="00A77191"/>
    <w:rsid w:val="00A80228"/>
    <w:rsid w:val="00A81E8E"/>
    <w:rsid w:val="00A83DFD"/>
    <w:rsid w:val="00A8459A"/>
    <w:rsid w:val="00A846B0"/>
    <w:rsid w:val="00A84B8C"/>
    <w:rsid w:val="00A85209"/>
    <w:rsid w:val="00A86E0D"/>
    <w:rsid w:val="00A94586"/>
    <w:rsid w:val="00A955EE"/>
    <w:rsid w:val="00A95AB2"/>
    <w:rsid w:val="00AA70B2"/>
    <w:rsid w:val="00AB108D"/>
    <w:rsid w:val="00AB1B32"/>
    <w:rsid w:val="00AB2E7C"/>
    <w:rsid w:val="00AB3AD1"/>
    <w:rsid w:val="00AB7EED"/>
    <w:rsid w:val="00AC5194"/>
    <w:rsid w:val="00AC7667"/>
    <w:rsid w:val="00AD0818"/>
    <w:rsid w:val="00AD4F37"/>
    <w:rsid w:val="00AD69B3"/>
    <w:rsid w:val="00AE2F94"/>
    <w:rsid w:val="00AE3EB1"/>
    <w:rsid w:val="00AE5696"/>
    <w:rsid w:val="00AE7509"/>
    <w:rsid w:val="00AE7DFB"/>
    <w:rsid w:val="00AF0503"/>
    <w:rsid w:val="00AF17DA"/>
    <w:rsid w:val="00AF53E6"/>
    <w:rsid w:val="00AF5676"/>
    <w:rsid w:val="00B0150D"/>
    <w:rsid w:val="00B05BF5"/>
    <w:rsid w:val="00B10703"/>
    <w:rsid w:val="00B10DA3"/>
    <w:rsid w:val="00B218F1"/>
    <w:rsid w:val="00B2402A"/>
    <w:rsid w:val="00B242FD"/>
    <w:rsid w:val="00B2721A"/>
    <w:rsid w:val="00B31CFB"/>
    <w:rsid w:val="00B34F24"/>
    <w:rsid w:val="00B3704F"/>
    <w:rsid w:val="00B41A15"/>
    <w:rsid w:val="00B4270F"/>
    <w:rsid w:val="00B4559D"/>
    <w:rsid w:val="00B46FBE"/>
    <w:rsid w:val="00B4780F"/>
    <w:rsid w:val="00B52369"/>
    <w:rsid w:val="00B60676"/>
    <w:rsid w:val="00B62798"/>
    <w:rsid w:val="00B660E0"/>
    <w:rsid w:val="00B667C1"/>
    <w:rsid w:val="00B706F7"/>
    <w:rsid w:val="00B72F86"/>
    <w:rsid w:val="00B76F84"/>
    <w:rsid w:val="00B81EFE"/>
    <w:rsid w:val="00B825BA"/>
    <w:rsid w:val="00B838A3"/>
    <w:rsid w:val="00B83F51"/>
    <w:rsid w:val="00B85C3A"/>
    <w:rsid w:val="00B85DDF"/>
    <w:rsid w:val="00B93032"/>
    <w:rsid w:val="00B95A9A"/>
    <w:rsid w:val="00BA11A6"/>
    <w:rsid w:val="00BA547F"/>
    <w:rsid w:val="00BB05C5"/>
    <w:rsid w:val="00BB0E6D"/>
    <w:rsid w:val="00BC03BF"/>
    <w:rsid w:val="00BC159B"/>
    <w:rsid w:val="00BC1754"/>
    <w:rsid w:val="00BC1E71"/>
    <w:rsid w:val="00BC24AE"/>
    <w:rsid w:val="00BC2C6C"/>
    <w:rsid w:val="00BC31D4"/>
    <w:rsid w:val="00BC420F"/>
    <w:rsid w:val="00BD0777"/>
    <w:rsid w:val="00BD34F5"/>
    <w:rsid w:val="00BD4E8D"/>
    <w:rsid w:val="00BD619B"/>
    <w:rsid w:val="00BE034C"/>
    <w:rsid w:val="00BE1553"/>
    <w:rsid w:val="00BF0CE3"/>
    <w:rsid w:val="00BF2BDF"/>
    <w:rsid w:val="00C03462"/>
    <w:rsid w:val="00C0450B"/>
    <w:rsid w:val="00C05FC8"/>
    <w:rsid w:val="00C06F36"/>
    <w:rsid w:val="00C07AFC"/>
    <w:rsid w:val="00C10814"/>
    <w:rsid w:val="00C134B9"/>
    <w:rsid w:val="00C1526E"/>
    <w:rsid w:val="00C22683"/>
    <w:rsid w:val="00C230CC"/>
    <w:rsid w:val="00C2751F"/>
    <w:rsid w:val="00C34402"/>
    <w:rsid w:val="00C3512F"/>
    <w:rsid w:val="00C36F9C"/>
    <w:rsid w:val="00C43095"/>
    <w:rsid w:val="00C43160"/>
    <w:rsid w:val="00C45AD1"/>
    <w:rsid w:val="00C47B93"/>
    <w:rsid w:val="00C47DE0"/>
    <w:rsid w:val="00C50317"/>
    <w:rsid w:val="00C51C8E"/>
    <w:rsid w:val="00C54333"/>
    <w:rsid w:val="00C60D1E"/>
    <w:rsid w:val="00C62D4C"/>
    <w:rsid w:val="00C631CF"/>
    <w:rsid w:val="00C6413D"/>
    <w:rsid w:val="00C71406"/>
    <w:rsid w:val="00C7687A"/>
    <w:rsid w:val="00C812F2"/>
    <w:rsid w:val="00C83E87"/>
    <w:rsid w:val="00C85AF5"/>
    <w:rsid w:val="00C92BB4"/>
    <w:rsid w:val="00C93627"/>
    <w:rsid w:val="00C942F2"/>
    <w:rsid w:val="00C9473C"/>
    <w:rsid w:val="00C94B33"/>
    <w:rsid w:val="00C956F6"/>
    <w:rsid w:val="00C96D19"/>
    <w:rsid w:val="00CA5BC6"/>
    <w:rsid w:val="00CA67D5"/>
    <w:rsid w:val="00CB2601"/>
    <w:rsid w:val="00CB353D"/>
    <w:rsid w:val="00CB6A1E"/>
    <w:rsid w:val="00CB774E"/>
    <w:rsid w:val="00CC015A"/>
    <w:rsid w:val="00CC1390"/>
    <w:rsid w:val="00CC5C16"/>
    <w:rsid w:val="00CD06E9"/>
    <w:rsid w:val="00CD1405"/>
    <w:rsid w:val="00CD34C8"/>
    <w:rsid w:val="00CD47BE"/>
    <w:rsid w:val="00CD4FD3"/>
    <w:rsid w:val="00CD7871"/>
    <w:rsid w:val="00CE002F"/>
    <w:rsid w:val="00CE1F40"/>
    <w:rsid w:val="00CE40FF"/>
    <w:rsid w:val="00CE4775"/>
    <w:rsid w:val="00CE5D0B"/>
    <w:rsid w:val="00CF3B55"/>
    <w:rsid w:val="00CF40E3"/>
    <w:rsid w:val="00CF4CDD"/>
    <w:rsid w:val="00D0022A"/>
    <w:rsid w:val="00D01E9D"/>
    <w:rsid w:val="00D03363"/>
    <w:rsid w:val="00D05F9C"/>
    <w:rsid w:val="00D0632B"/>
    <w:rsid w:val="00D079D9"/>
    <w:rsid w:val="00D11D2B"/>
    <w:rsid w:val="00D12457"/>
    <w:rsid w:val="00D149EA"/>
    <w:rsid w:val="00D14D6B"/>
    <w:rsid w:val="00D14E09"/>
    <w:rsid w:val="00D163D7"/>
    <w:rsid w:val="00D235DA"/>
    <w:rsid w:val="00D23C0A"/>
    <w:rsid w:val="00D255F1"/>
    <w:rsid w:val="00D262D0"/>
    <w:rsid w:val="00D33026"/>
    <w:rsid w:val="00D33A49"/>
    <w:rsid w:val="00D34B8D"/>
    <w:rsid w:val="00D34F73"/>
    <w:rsid w:val="00D373E6"/>
    <w:rsid w:val="00D3755C"/>
    <w:rsid w:val="00D37968"/>
    <w:rsid w:val="00D40957"/>
    <w:rsid w:val="00D42DB9"/>
    <w:rsid w:val="00D44BA5"/>
    <w:rsid w:val="00D45917"/>
    <w:rsid w:val="00D50EEB"/>
    <w:rsid w:val="00D53AD7"/>
    <w:rsid w:val="00D55321"/>
    <w:rsid w:val="00D55A48"/>
    <w:rsid w:val="00D55E66"/>
    <w:rsid w:val="00D5669A"/>
    <w:rsid w:val="00D64CE1"/>
    <w:rsid w:val="00D66AC7"/>
    <w:rsid w:val="00D70C69"/>
    <w:rsid w:val="00D7182A"/>
    <w:rsid w:val="00D723A9"/>
    <w:rsid w:val="00D75023"/>
    <w:rsid w:val="00D77CFE"/>
    <w:rsid w:val="00D81634"/>
    <w:rsid w:val="00D824CE"/>
    <w:rsid w:val="00D843C3"/>
    <w:rsid w:val="00D84F6F"/>
    <w:rsid w:val="00D9321F"/>
    <w:rsid w:val="00D9620A"/>
    <w:rsid w:val="00D96393"/>
    <w:rsid w:val="00DA1250"/>
    <w:rsid w:val="00DA31AA"/>
    <w:rsid w:val="00DA4684"/>
    <w:rsid w:val="00DA5DAE"/>
    <w:rsid w:val="00DA72D7"/>
    <w:rsid w:val="00DA730F"/>
    <w:rsid w:val="00DB136B"/>
    <w:rsid w:val="00DB24DA"/>
    <w:rsid w:val="00DB2EDA"/>
    <w:rsid w:val="00DB55B6"/>
    <w:rsid w:val="00DC3367"/>
    <w:rsid w:val="00DC6640"/>
    <w:rsid w:val="00DC70D7"/>
    <w:rsid w:val="00DC7E40"/>
    <w:rsid w:val="00DD2CBB"/>
    <w:rsid w:val="00DD4A51"/>
    <w:rsid w:val="00DE3FA1"/>
    <w:rsid w:val="00DE51EE"/>
    <w:rsid w:val="00DF1659"/>
    <w:rsid w:val="00DF330B"/>
    <w:rsid w:val="00DF3500"/>
    <w:rsid w:val="00DF7E5D"/>
    <w:rsid w:val="00E003CA"/>
    <w:rsid w:val="00E029DE"/>
    <w:rsid w:val="00E0520F"/>
    <w:rsid w:val="00E070FD"/>
    <w:rsid w:val="00E073C3"/>
    <w:rsid w:val="00E07960"/>
    <w:rsid w:val="00E10F3F"/>
    <w:rsid w:val="00E12AC0"/>
    <w:rsid w:val="00E16E37"/>
    <w:rsid w:val="00E32720"/>
    <w:rsid w:val="00E34F49"/>
    <w:rsid w:val="00E350BB"/>
    <w:rsid w:val="00E3584E"/>
    <w:rsid w:val="00E372BB"/>
    <w:rsid w:val="00E37FC6"/>
    <w:rsid w:val="00E4370B"/>
    <w:rsid w:val="00E44988"/>
    <w:rsid w:val="00E456D8"/>
    <w:rsid w:val="00E47945"/>
    <w:rsid w:val="00E47E27"/>
    <w:rsid w:val="00E52F7E"/>
    <w:rsid w:val="00E54BBB"/>
    <w:rsid w:val="00E56279"/>
    <w:rsid w:val="00E56D12"/>
    <w:rsid w:val="00E6209A"/>
    <w:rsid w:val="00E645F1"/>
    <w:rsid w:val="00E67FFA"/>
    <w:rsid w:val="00E8240D"/>
    <w:rsid w:val="00E82EB1"/>
    <w:rsid w:val="00E86DCE"/>
    <w:rsid w:val="00E87751"/>
    <w:rsid w:val="00E922AF"/>
    <w:rsid w:val="00E9261C"/>
    <w:rsid w:val="00E92C04"/>
    <w:rsid w:val="00E94C5F"/>
    <w:rsid w:val="00EA1B55"/>
    <w:rsid w:val="00EA565C"/>
    <w:rsid w:val="00EB04A8"/>
    <w:rsid w:val="00EB1ED4"/>
    <w:rsid w:val="00EB3DA8"/>
    <w:rsid w:val="00EC0E46"/>
    <w:rsid w:val="00EC5FDB"/>
    <w:rsid w:val="00ED60CE"/>
    <w:rsid w:val="00EE5252"/>
    <w:rsid w:val="00EE7937"/>
    <w:rsid w:val="00EF18DD"/>
    <w:rsid w:val="00EF2D35"/>
    <w:rsid w:val="00EF49F6"/>
    <w:rsid w:val="00EF67A9"/>
    <w:rsid w:val="00EF6BFB"/>
    <w:rsid w:val="00F03753"/>
    <w:rsid w:val="00F0568C"/>
    <w:rsid w:val="00F07751"/>
    <w:rsid w:val="00F14889"/>
    <w:rsid w:val="00F156FF"/>
    <w:rsid w:val="00F2113B"/>
    <w:rsid w:val="00F21961"/>
    <w:rsid w:val="00F21A5A"/>
    <w:rsid w:val="00F2460B"/>
    <w:rsid w:val="00F27EC5"/>
    <w:rsid w:val="00F30BD6"/>
    <w:rsid w:val="00F35200"/>
    <w:rsid w:val="00F3585B"/>
    <w:rsid w:val="00F37DF3"/>
    <w:rsid w:val="00F405B3"/>
    <w:rsid w:val="00F42D54"/>
    <w:rsid w:val="00F56832"/>
    <w:rsid w:val="00F65706"/>
    <w:rsid w:val="00F67640"/>
    <w:rsid w:val="00F71E6F"/>
    <w:rsid w:val="00F74183"/>
    <w:rsid w:val="00F764AC"/>
    <w:rsid w:val="00F813D5"/>
    <w:rsid w:val="00F859A6"/>
    <w:rsid w:val="00F93B78"/>
    <w:rsid w:val="00F962D3"/>
    <w:rsid w:val="00FA095E"/>
    <w:rsid w:val="00FA1B8A"/>
    <w:rsid w:val="00FA34BD"/>
    <w:rsid w:val="00FA351B"/>
    <w:rsid w:val="00FA3D78"/>
    <w:rsid w:val="00FB5B0D"/>
    <w:rsid w:val="00FB7512"/>
    <w:rsid w:val="00FC1B65"/>
    <w:rsid w:val="00FC3DA2"/>
    <w:rsid w:val="00FC58F4"/>
    <w:rsid w:val="00FC5D20"/>
    <w:rsid w:val="00FC6132"/>
    <w:rsid w:val="00FC6961"/>
    <w:rsid w:val="00FD0651"/>
    <w:rsid w:val="00FD0DD2"/>
    <w:rsid w:val="00FD18A4"/>
    <w:rsid w:val="00FD33B0"/>
    <w:rsid w:val="00FD3A83"/>
    <w:rsid w:val="00FD7F5C"/>
    <w:rsid w:val="00FE5E4D"/>
    <w:rsid w:val="00FE67E0"/>
    <w:rsid w:val="00FF2629"/>
    <w:rsid w:val="00FF4736"/>
    <w:rsid w:val="00FF4900"/>
    <w:rsid w:val="00FF4F5A"/>
    <w:rsid w:val="00FF6318"/>
    <w:rsid w:val="00FF76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A3CC"/>
  <w15:chartTrackingRefBased/>
  <w15:docId w15:val="{E0BE9D9D-7705-4B5E-88A1-442A5C56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6B0"/>
    <w:pPr>
      <w:spacing w:after="0" w:line="240" w:lineRule="auto"/>
    </w:pPr>
    <w:rPr>
      <w:rFonts w:ascii="Calibri" w:eastAsia="Calibri" w:hAnsi="Calibri" w:cs="Arial"/>
      <w:sz w:val="20"/>
      <w:szCs w:val="20"/>
      <w:lang w:eastAsia="en-AU"/>
    </w:rPr>
  </w:style>
  <w:style w:type="paragraph" w:styleId="Heading1">
    <w:name w:val="heading 1"/>
    <w:basedOn w:val="Normal"/>
    <w:next w:val="Normal"/>
    <w:link w:val="Heading1Char"/>
    <w:uiPriority w:val="9"/>
    <w:qFormat/>
    <w:rsid w:val="00A846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B0"/>
    <w:pPr>
      <w:ind w:left="720"/>
      <w:contextualSpacing/>
    </w:pPr>
  </w:style>
  <w:style w:type="character" w:customStyle="1" w:styleId="Heading1Char">
    <w:name w:val="Heading 1 Char"/>
    <w:basedOn w:val="DefaultParagraphFont"/>
    <w:link w:val="Heading1"/>
    <w:uiPriority w:val="9"/>
    <w:rsid w:val="00A846B0"/>
    <w:rPr>
      <w:rFonts w:asciiTheme="majorHAnsi" w:eastAsiaTheme="majorEastAsia" w:hAnsiTheme="majorHAnsi" w:cstheme="majorBidi"/>
      <w:color w:val="2F5496" w:themeColor="accent1" w:themeShade="BF"/>
      <w:sz w:val="32"/>
      <w:szCs w:val="32"/>
      <w:lang w:eastAsia="en-AU"/>
    </w:rPr>
  </w:style>
  <w:style w:type="paragraph" w:customStyle="1" w:styleId="Default">
    <w:name w:val="Default"/>
    <w:rsid w:val="00A846B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846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191"/>
    <w:pPr>
      <w:tabs>
        <w:tab w:val="center" w:pos="4513"/>
        <w:tab w:val="right" w:pos="9026"/>
      </w:tabs>
    </w:pPr>
  </w:style>
  <w:style w:type="character" w:customStyle="1" w:styleId="HeaderChar">
    <w:name w:val="Header Char"/>
    <w:basedOn w:val="DefaultParagraphFont"/>
    <w:link w:val="Header"/>
    <w:uiPriority w:val="99"/>
    <w:rsid w:val="00630191"/>
    <w:rPr>
      <w:rFonts w:ascii="Calibri" w:eastAsia="Calibri" w:hAnsi="Calibri" w:cs="Arial"/>
      <w:sz w:val="20"/>
      <w:szCs w:val="20"/>
      <w:lang w:eastAsia="en-AU"/>
    </w:rPr>
  </w:style>
  <w:style w:type="paragraph" w:styleId="Footer">
    <w:name w:val="footer"/>
    <w:basedOn w:val="Normal"/>
    <w:link w:val="FooterChar"/>
    <w:uiPriority w:val="99"/>
    <w:unhideWhenUsed/>
    <w:rsid w:val="00630191"/>
    <w:pPr>
      <w:tabs>
        <w:tab w:val="center" w:pos="4513"/>
        <w:tab w:val="right" w:pos="9026"/>
      </w:tabs>
    </w:pPr>
  </w:style>
  <w:style w:type="character" w:customStyle="1" w:styleId="FooterChar">
    <w:name w:val="Footer Char"/>
    <w:basedOn w:val="DefaultParagraphFont"/>
    <w:link w:val="Footer"/>
    <w:uiPriority w:val="99"/>
    <w:rsid w:val="00630191"/>
    <w:rPr>
      <w:rFonts w:ascii="Calibri" w:eastAsia="Calibri" w:hAnsi="Calibri" w:cs="Arial"/>
      <w:sz w:val="20"/>
      <w:szCs w:val="20"/>
      <w:lang w:eastAsia="en-AU"/>
    </w:rPr>
  </w:style>
  <w:style w:type="character" w:styleId="CommentReference">
    <w:name w:val="annotation reference"/>
    <w:basedOn w:val="DefaultParagraphFont"/>
    <w:uiPriority w:val="99"/>
    <w:semiHidden/>
    <w:unhideWhenUsed/>
    <w:rsid w:val="00D14E09"/>
    <w:rPr>
      <w:sz w:val="16"/>
      <w:szCs w:val="16"/>
    </w:rPr>
  </w:style>
  <w:style w:type="paragraph" w:styleId="CommentText">
    <w:name w:val="annotation text"/>
    <w:basedOn w:val="Normal"/>
    <w:link w:val="CommentTextChar"/>
    <w:uiPriority w:val="99"/>
    <w:semiHidden/>
    <w:unhideWhenUsed/>
    <w:rsid w:val="00D14E09"/>
  </w:style>
  <w:style w:type="character" w:customStyle="1" w:styleId="CommentTextChar">
    <w:name w:val="Comment Text Char"/>
    <w:basedOn w:val="DefaultParagraphFont"/>
    <w:link w:val="CommentText"/>
    <w:uiPriority w:val="99"/>
    <w:semiHidden/>
    <w:rsid w:val="00D14E09"/>
    <w:rPr>
      <w:rFonts w:ascii="Calibri" w:eastAsia="Calibri" w:hAnsi="Calibri" w:cs="Arial"/>
      <w:sz w:val="20"/>
      <w:szCs w:val="20"/>
      <w:lang w:eastAsia="en-AU"/>
    </w:rPr>
  </w:style>
  <w:style w:type="paragraph" w:styleId="CommentSubject">
    <w:name w:val="annotation subject"/>
    <w:basedOn w:val="CommentText"/>
    <w:next w:val="CommentText"/>
    <w:link w:val="CommentSubjectChar"/>
    <w:uiPriority w:val="99"/>
    <w:semiHidden/>
    <w:unhideWhenUsed/>
    <w:rsid w:val="00D14E09"/>
    <w:rPr>
      <w:b/>
      <w:bCs/>
    </w:rPr>
  </w:style>
  <w:style w:type="character" w:customStyle="1" w:styleId="CommentSubjectChar">
    <w:name w:val="Comment Subject Char"/>
    <w:basedOn w:val="CommentTextChar"/>
    <w:link w:val="CommentSubject"/>
    <w:uiPriority w:val="99"/>
    <w:semiHidden/>
    <w:rsid w:val="00D14E09"/>
    <w:rPr>
      <w:rFonts w:ascii="Calibri" w:eastAsia="Calibri" w:hAnsi="Calibri" w:cs="Arial"/>
      <w:b/>
      <w:bCs/>
      <w:sz w:val="20"/>
      <w:szCs w:val="20"/>
      <w:lang w:eastAsia="en-AU"/>
    </w:rPr>
  </w:style>
  <w:style w:type="paragraph" w:styleId="Revision">
    <w:name w:val="Revision"/>
    <w:hidden/>
    <w:uiPriority w:val="99"/>
    <w:semiHidden/>
    <w:rsid w:val="001F7B90"/>
    <w:pPr>
      <w:spacing w:after="0" w:line="240" w:lineRule="auto"/>
    </w:pPr>
    <w:rPr>
      <w:rFonts w:ascii="Calibri" w:eastAsia="Calibri" w:hAnsi="Calibri" w:cs="Arial"/>
      <w:sz w:val="20"/>
      <w:szCs w:val="20"/>
      <w:lang w:eastAsia="en-AU"/>
    </w:rPr>
  </w:style>
  <w:style w:type="paragraph" w:customStyle="1" w:styleId="Tablebullets">
    <w:name w:val="Table bullets"/>
    <w:basedOn w:val="Normal"/>
    <w:rsid w:val="00F07751"/>
    <w:pPr>
      <w:widowControl w:val="0"/>
      <w:numPr>
        <w:numId w:val="7"/>
      </w:numPr>
      <w:tabs>
        <w:tab w:val="left" w:pos="284"/>
      </w:tabs>
    </w:pPr>
    <w:rPr>
      <w:rFonts w:ascii="Arial" w:eastAsia="Times New Roman" w:hAnsi="Arial"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3903">
      <w:bodyDiv w:val="1"/>
      <w:marLeft w:val="0"/>
      <w:marRight w:val="0"/>
      <w:marTop w:val="0"/>
      <w:marBottom w:val="0"/>
      <w:divBdr>
        <w:top w:val="none" w:sz="0" w:space="0" w:color="auto"/>
        <w:left w:val="none" w:sz="0" w:space="0" w:color="auto"/>
        <w:bottom w:val="none" w:sz="0" w:space="0" w:color="auto"/>
        <w:right w:val="none" w:sz="0" w:space="0" w:color="auto"/>
      </w:divBdr>
    </w:div>
    <w:div w:id="763107813">
      <w:bodyDiv w:val="1"/>
      <w:marLeft w:val="0"/>
      <w:marRight w:val="0"/>
      <w:marTop w:val="0"/>
      <w:marBottom w:val="0"/>
      <w:divBdr>
        <w:top w:val="none" w:sz="0" w:space="0" w:color="auto"/>
        <w:left w:val="none" w:sz="0" w:space="0" w:color="auto"/>
        <w:bottom w:val="none" w:sz="0" w:space="0" w:color="auto"/>
        <w:right w:val="none" w:sz="0" w:space="0" w:color="auto"/>
      </w:divBdr>
    </w:div>
    <w:div w:id="1477262029">
      <w:bodyDiv w:val="1"/>
      <w:marLeft w:val="0"/>
      <w:marRight w:val="0"/>
      <w:marTop w:val="0"/>
      <w:marBottom w:val="0"/>
      <w:divBdr>
        <w:top w:val="none" w:sz="0" w:space="0" w:color="auto"/>
        <w:left w:val="none" w:sz="0" w:space="0" w:color="auto"/>
        <w:bottom w:val="none" w:sz="0" w:space="0" w:color="auto"/>
        <w:right w:val="none" w:sz="0" w:space="0" w:color="auto"/>
      </w:divBdr>
    </w:div>
    <w:div w:id="20352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79CE3FA8A7FC4AA99EFCC83E7488FC" ma:contentTypeVersion="12" ma:contentTypeDescription="Create a new document." ma:contentTypeScope="" ma:versionID="c776ce55c24f7881da28b0ac99776fe0">
  <xsd:schema xmlns:xsd="http://www.w3.org/2001/XMLSchema" xmlns:xs="http://www.w3.org/2001/XMLSchema" xmlns:p="http://schemas.microsoft.com/office/2006/metadata/properties" xmlns:ns2="9bb7cf3a-0035-4a31-a26b-f66fd3f56d3f" xmlns:ns3="215d9aaf-6175-4d8a-947b-579422697c12" targetNamespace="http://schemas.microsoft.com/office/2006/metadata/properties" ma:root="true" ma:fieldsID="d86a7414416e54160861ba8cd71c5185" ns2:_="" ns3:_="">
    <xsd:import namespace="9bb7cf3a-0035-4a31-a26b-f66fd3f56d3f"/>
    <xsd:import namespace="215d9aaf-6175-4d8a-947b-579422697c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7cf3a-0035-4a31-a26b-f66fd3f56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5d9aaf-6175-4d8a-947b-579422697c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15d9aaf-6175-4d8a-947b-579422697c12">
      <UserInfo>
        <DisplayName>Shailesh Palekar</DisplayName>
        <AccountId>24</AccountId>
        <AccountType/>
      </UserInfo>
      <UserInfo>
        <DisplayName>Yasamin Asadi</DisplayName>
        <AccountId>51</AccountId>
        <AccountType/>
      </UserInfo>
      <UserInfo>
        <DisplayName>Byron Mejia</DisplayName>
        <AccountId>26</AccountId>
        <AccountType/>
      </UserInfo>
      <UserInfo>
        <DisplayName>Shea Burland</DisplayName>
        <AccountId>23</AccountId>
        <AccountType/>
      </UserInfo>
      <UserInfo>
        <DisplayName>Nicoletta Tancred</DisplayName>
        <AccountId>44</AccountId>
        <AccountType/>
      </UserInfo>
      <UserInfo>
        <DisplayName>Ross Schamburg</DisplayName>
        <AccountId>22</AccountId>
        <AccountType/>
      </UserInfo>
      <UserInfo>
        <DisplayName>Wayne Wood</DisplayName>
        <AccountId>25</AccountId>
        <AccountType/>
      </UserInfo>
      <UserInfo>
        <DisplayName>Robert Cuthbert</DisplayName>
        <AccountId>52</AccountId>
        <AccountType/>
      </UserInfo>
      <UserInfo>
        <DisplayName>Louis Van Dyke</DisplayName>
        <AccountId>47</AccountId>
        <AccountType/>
      </UserInfo>
      <UserInfo>
        <DisplayName>Aloha May Ambe</DisplayName>
        <AccountId>19</AccountId>
        <AccountType/>
      </UserInfo>
      <UserInfo>
        <DisplayName>Andrew Demasson</DisplayName>
        <AccountId>36</AccountId>
        <AccountType/>
      </UserInfo>
    </SharedWithUsers>
  </documentManagement>
</p:properties>
</file>

<file path=customXml/itemProps1.xml><?xml version="1.0" encoding="utf-8"?>
<ds:datastoreItem xmlns:ds="http://schemas.openxmlformats.org/officeDocument/2006/customXml" ds:itemID="{7769DD5B-E8F4-4574-83EE-309194831834}">
  <ds:schemaRefs>
    <ds:schemaRef ds:uri="http://schemas.openxmlformats.org/officeDocument/2006/bibliography"/>
  </ds:schemaRefs>
</ds:datastoreItem>
</file>

<file path=customXml/itemProps2.xml><?xml version="1.0" encoding="utf-8"?>
<ds:datastoreItem xmlns:ds="http://schemas.openxmlformats.org/officeDocument/2006/customXml" ds:itemID="{BA9F1A0F-097F-4C56-8C76-A69B92C30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7cf3a-0035-4a31-a26b-f66fd3f56d3f"/>
    <ds:schemaRef ds:uri="215d9aaf-6175-4d8a-947b-579422697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B6774-7F9A-4B4C-B613-6B5455387113}">
  <ds:schemaRefs>
    <ds:schemaRef ds:uri="http://schemas.microsoft.com/sharepoint/v3/contenttype/forms"/>
  </ds:schemaRefs>
</ds:datastoreItem>
</file>

<file path=customXml/itemProps4.xml><?xml version="1.0" encoding="utf-8"?>
<ds:datastoreItem xmlns:ds="http://schemas.openxmlformats.org/officeDocument/2006/customXml" ds:itemID="{95C0D5A2-A13D-48B0-9804-8CB814145CC2}">
  <ds:schemaRefs>
    <ds:schemaRef ds:uri="http://schemas.microsoft.com/office/2006/metadata/properties"/>
    <ds:schemaRef ds:uri="http://schemas.microsoft.com/office/infopath/2007/PartnerControls"/>
    <ds:schemaRef ds:uri="215d9aaf-6175-4d8a-947b-579422697c12"/>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Aloha May Ambe</dc:creator>
  <cp:keywords/>
  <dc:description/>
  <cp:lastModifiedBy>Alessandro Soro</cp:lastModifiedBy>
  <cp:revision>31</cp:revision>
  <cp:lastPrinted>2020-10-02T05:14:00Z</cp:lastPrinted>
  <dcterms:created xsi:type="dcterms:W3CDTF">2021-05-17T15:38:00Z</dcterms:created>
  <dcterms:modified xsi:type="dcterms:W3CDTF">2021-07-28T08:37:00Z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0x0101005679CE3FA8A7FC4AA99EFCC83E7488FC</vt:lpwstr>
  </property>
</Properties>
</file>